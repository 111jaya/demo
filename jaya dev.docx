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769" w:rsidRDefault="00735543">
      <w:pPr>
        <w:pStyle w:val="Heading1"/>
      </w:pPr>
      <w:proofErr w:type="spellStart"/>
      <w:r>
        <w:t>Jayalakshmi</w:t>
      </w:r>
      <w:proofErr w:type="spellEnd"/>
      <w:r>
        <w:t xml:space="preserve">                                                         </w:t>
      </w:r>
      <w:proofErr w:type="spellStart"/>
      <w:r>
        <w:t>EmailID</w:t>
      </w:r>
      <w:proofErr w:type="spellEnd"/>
      <w:r>
        <w:t>: jayalakshmidevops@gmail.com</w:t>
      </w:r>
    </w:p>
    <w:p w:rsidR="00D16769" w:rsidRDefault="00735543">
      <w:pPr>
        <w:shd w:val="clear" w:color="auto" w:fill="FFFFFF"/>
        <w:spacing w:before="0" w:after="0" w:line="276" w:lineRule="auto"/>
        <w:jc w:val="both"/>
        <w:outlineLvl w:val="0"/>
        <w:rPr>
          <w:rFonts w:ascii="Trebuchet MS" w:hAnsi="Trebuchet MS" w:cs="Times New Roman"/>
          <w:b/>
          <w:color w:val="4F81BD"/>
          <w:sz w:val="24"/>
          <w:szCs w:val="24"/>
        </w:rPr>
      </w:pPr>
      <w:r>
        <w:rPr>
          <w:rFonts w:ascii="Trebuchet MS" w:hAnsi="Trebuchet MS" w:cs="Times New Roman"/>
          <w:b/>
          <w:color w:val="4F81BD"/>
          <w:sz w:val="24"/>
          <w:szCs w:val="24"/>
        </w:rPr>
        <w:t>DevOps Engineer                                            Phone Number: +8792456608</w:t>
      </w:r>
    </w:p>
    <w:p w:rsidR="00D16769" w:rsidRDefault="00D16769">
      <w:pPr>
        <w:snapToGrid w:val="0"/>
        <w:spacing w:line="100" w:lineRule="atLeast"/>
        <w:rPr>
          <w:rFonts w:ascii="Trebuchet MS" w:hAnsi="Trebuchet MS" w:cs="Times New Roman"/>
          <w:b/>
          <w:color w:val="4F81BD"/>
          <w:sz w:val="24"/>
          <w:szCs w:val="24"/>
        </w:rPr>
      </w:pPr>
    </w:p>
    <w:p w:rsidR="00D16769" w:rsidRDefault="00735543">
      <w:pPr>
        <w:shd w:val="clear" w:color="auto" w:fill="0070C0"/>
        <w:snapToGrid w:val="0"/>
        <w:spacing w:line="100" w:lineRule="atLeast"/>
        <w:rPr>
          <w:rFonts w:ascii="Times New Roman" w:hAnsi="Times New Roman" w:cs="Times New Roman"/>
          <w:b/>
          <w:color w:val="EAF1DD"/>
          <w:sz w:val="24"/>
          <w:szCs w:val="24"/>
        </w:rPr>
      </w:pPr>
      <w:r>
        <w:rPr>
          <w:rFonts w:ascii="Times New Roman" w:hAnsi="Times New Roman" w:cs="Times New Roman"/>
          <w:b/>
          <w:color w:val="EAF1DD"/>
          <w:sz w:val="24"/>
          <w:szCs w:val="24"/>
        </w:rPr>
        <w:t>Objective</w:t>
      </w:r>
    </w:p>
    <w:p w:rsidR="00D16769" w:rsidRDefault="00D16769">
      <w:pPr>
        <w:snapToGrid w:val="0"/>
        <w:spacing w:line="100" w:lineRule="atLeast"/>
        <w:rPr>
          <w:rFonts w:ascii="Trebuchet MS" w:hAnsi="Trebuchet MS" w:cs="Times New Roman"/>
          <w:b/>
          <w:color w:val="4F81BD"/>
          <w:sz w:val="24"/>
          <w:szCs w:val="24"/>
        </w:rPr>
      </w:pPr>
    </w:p>
    <w:p w:rsidR="00D16769" w:rsidRDefault="00735543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Seeking a Challenging Position in a cloud environment within a large exiting company where my extensive professional and practical experience will be fully utilized for infrastructure/DevOps Professional. </w:t>
      </w:r>
    </w:p>
    <w:p w:rsidR="00D16769" w:rsidRDefault="00D16769">
      <w:pPr>
        <w:jc w:val="center"/>
        <w:rPr>
          <w:rFonts w:ascii="Trebuchet MS" w:eastAsia="Calibri" w:hAnsi="Trebuchet MS" w:cs="Calibri"/>
          <w:b/>
          <w:bCs/>
          <w:i/>
          <w:iCs/>
          <w:sz w:val="24"/>
          <w:szCs w:val="24"/>
        </w:rPr>
      </w:pPr>
    </w:p>
    <w:p w:rsidR="00D16769" w:rsidRDefault="00735543">
      <w:pPr>
        <w:shd w:val="clear" w:color="auto" w:fill="0070C0"/>
        <w:snapToGrid w:val="0"/>
        <w:spacing w:line="100" w:lineRule="atLeast"/>
        <w:rPr>
          <w:rFonts w:ascii="Times New Roman" w:hAnsi="Times New Roman" w:cs="Times New Roman"/>
          <w:b/>
          <w:color w:val="EAF1DD"/>
          <w:sz w:val="24"/>
          <w:szCs w:val="24"/>
        </w:rPr>
      </w:pPr>
      <w:r>
        <w:rPr>
          <w:rFonts w:ascii="Times New Roman" w:hAnsi="Times New Roman" w:cs="Times New Roman"/>
          <w:b/>
          <w:color w:val="EAF1DD"/>
          <w:sz w:val="24"/>
          <w:szCs w:val="24"/>
        </w:rPr>
        <w:t>Professional Summary</w:t>
      </w:r>
    </w:p>
    <w:p w:rsidR="00D16769" w:rsidRDefault="00D16769">
      <w:pPr>
        <w:suppressAutoHyphens/>
        <w:spacing w:before="0" w:after="0" w:line="27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D16769" w:rsidRDefault="002F37C4">
      <w:pPr>
        <w:numPr>
          <w:ilvl w:val="0"/>
          <w:numId w:val="1"/>
        </w:numPr>
        <w:suppressAutoHyphens/>
        <w:spacing w:before="0" w:after="0" w:line="276" w:lineRule="auto"/>
        <w:jc w:val="both"/>
        <w:rPr>
          <w:rFonts w:ascii="Cambria" w:eastAsia="Arial" w:hAnsi="Cambria" w:cs="Times New Roman"/>
          <w:sz w:val="24"/>
          <w:szCs w:val="24"/>
        </w:rPr>
      </w:pPr>
      <w:r>
        <w:rPr>
          <w:rFonts w:ascii="Cambria" w:eastAsia="Arial" w:hAnsi="Cambria" w:cs="Times New Roman"/>
          <w:sz w:val="24"/>
          <w:szCs w:val="24"/>
        </w:rPr>
        <w:t>Over 4</w:t>
      </w:r>
      <w:r w:rsidR="00735543">
        <w:rPr>
          <w:rFonts w:ascii="Cambria" w:eastAsia="Arial" w:hAnsi="Cambria" w:cs="Times New Roman"/>
          <w:sz w:val="24"/>
          <w:szCs w:val="24"/>
        </w:rPr>
        <w:t xml:space="preserve"> years of </w:t>
      </w:r>
      <w:r w:rsidR="00735543">
        <w:rPr>
          <w:rFonts w:ascii="Cambria" w:hAnsi="Cambria" w:cs="Times New Roman"/>
          <w:sz w:val="24"/>
          <w:szCs w:val="24"/>
        </w:rPr>
        <w:t xml:space="preserve">Experience as a </w:t>
      </w:r>
      <w:r w:rsidR="00735543">
        <w:rPr>
          <w:rFonts w:ascii="Cambria" w:hAnsi="Cambria" w:cs="Times New Roman"/>
          <w:b/>
          <w:sz w:val="24"/>
          <w:szCs w:val="24"/>
        </w:rPr>
        <w:t>DevOps Engineer</w:t>
      </w:r>
      <w:r w:rsidR="00735543">
        <w:rPr>
          <w:rFonts w:ascii="Cambria" w:hAnsi="Cambria" w:cs="Times New Roman"/>
          <w:sz w:val="24"/>
          <w:szCs w:val="24"/>
        </w:rPr>
        <w:t xml:space="preserve"> with technical expertise in Build and Release Management, Continuous integration and Deployment, Software configuration management.</w:t>
      </w:r>
    </w:p>
    <w:p w:rsidR="00D16769" w:rsidRDefault="00735543">
      <w:pPr>
        <w:numPr>
          <w:ilvl w:val="0"/>
          <w:numId w:val="1"/>
        </w:numPr>
        <w:suppressAutoHyphens/>
        <w:spacing w:before="0" w:after="0" w:line="276" w:lineRule="auto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Having working experience with version control tool like </w:t>
      </w:r>
      <w:r>
        <w:rPr>
          <w:rFonts w:ascii="Cambria" w:hAnsi="Cambria" w:cs="Times New Roman"/>
          <w:b/>
          <w:sz w:val="24"/>
          <w:szCs w:val="24"/>
        </w:rPr>
        <w:t>GIT, GitHub.</w:t>
      </w:r>
    </w:p>
    <w:p w:rsidR="00D16769" w:rsidRDefault="00735543">
      <w:pPr>
        <w:numPr>
          <w:ilvl w:val="0"/>
          <w:numId w:val="1"/>
        </w:numPr>
        <w:suppressAutoHyphens/>
        <w:spacing w:before="0" w:after="0" w:line="276" w:lineRule="auto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Hands on working experience in </w:t>
      </w:r>
      <w:r>
        <w:rPr>
          <w:rFonts w:ascii="Cambria" w:hAnsi="Cambria" w:cs="Times New Roman"/>
          <w:b/>
          <w:sz w:val="24"/>
          <w:szCs w:val="24"/>
        </w:rPr>
        <w:t>Azure</w:t>
      </w:r>
      <w:r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b/>
          <w:sz w:val="24"/>
          <w:szCs w:val="24"/>
        </w:rPr>
        <w:t>DevOps</w:t>
      </w:r>
      <w:r>
        <w:rPr>
          <w:rFonts w:ascii="Cambria" w:hAnsi="Cambria" w:cs="Times New Roman"/>
          <w:sz w:val="24"/>
          <w:szCs w:val="24"/>
        </w:rPr>
        <w:t>. Create Build and Release pipeline by using templates.</w:t>
      </w:r>
    </w:p>
    <w:p w:rsidR="00D16769" w:rsidRDefault="00735543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rFonts w:ascii="Cambria" w:hAnsi="Cambria" w:cs="Times New Roman"/>
          <w:color w:val="000000"/>
          <w:sz w:val="24"/>
          <w:szCs w:val="24"/>
        </w:rPr>
        <w:t xml:space="preserve">Created pipe lines in </w:t>
      </w:r>
      <w:r>
        <w:rPr>
          <w:rFonts w:ascii="Cambria" w:hAnsi="Cambria" w:cs="Times New Roman"/>
          <w:b/>
          <w:color w:val="000000"/>
          <w:sz w:val="24"/>
          <w:szCs w:val="24"/>
        </w:rPr>
        <w:t>Azure</w:t>
      </w:r>
      <w:r>
        <w:rPr>
          <w:rFonts w:ascii="Cambria" w:hAnsi="Cambria" w:cs="Times New Roman"/>
          <w:color w:val="000000"/>
          <w:sz w:val="24"/>
          <w:szCs w:val="24"/>
        </w:rPr>
        <w:t xml:space="preserve"> pipelines and written the </w:t>
      </w:r>
      <w:proofErr w:type="spellStart"/>
      <w:r>
        <w:rPr>
          <w:rFonts w:ascii="Cambria" w:hAnsi="Cambria" w:cs="Times New Roman"/>
          <w:color w:val="000000"/>
          <w:sz w:val="24"/>
          <w:szCs w:val="24"/>
        </w:rPr>
        <w:t>yaml</w:t>
      </w:r>
      <w:proofErr w:type="spellEnd"/>
      <w:r>
        <w:rPr>
          <w:rFonts w:ascii="Cambria" w:hAnsi="Cambria" w:cs="Times New Roman"/>
          <w:color w:val="000000"/>
          <w:sz w:val="24"/>
          <w:szCs w:val="24"/>
        </w:rPr>
        <w:t xml:space="preserve"> files to create the pipelines.</w:t>
      </w:r>
    </w:p>
    <w:p w:rsidR="00D16769" w:rsidRDefault="00735543">
      <w:pPr>
        <w:numPr>
          <w:ilvl w:val="0"/>
          <w:numId w:val="1"/>
        </w:numPr>
        <w:suppressAutoHyphens/>
        <w:spacing w:before="0" w:after="0" w:line="276" w:lineRule="auto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Experience on</w:t>
      </w:r>
      <w:r>
        <w:rPr>
          <w:rFonts w:ascii="Cambria" w:hAnsi="Cambria" w:cs="Times New Roman"/>
          <w:b/>
          <w:sz w:val="24"/>
          <w:szCs w:val="24"/>
        </w:rPr>
        <w:t>, GIT</w:t>
      </w:r>
      <w:r>
        <w:rPr>
          <w:rFonts w:ascii="Cambria" w:hAnsi="Cambria" w:cs="Times New Roman"/>
          <w:sz w:val="24"/>
          <w:szCs w:val="24"/>
        </w:rPr>
        <w:t>- Created branches, tagging, Merging providing access permissions to the developers over branches.</w:t>
      </w:r>
    </w:p>
    <w:p w:rsidR="00D16769" w:rsidRDefault="00735543">
      <w:pPr>
        <w:numPr>
          <w:ilvl w:val="0"/>
          <w:numId w:val="1"/>
        </w:numPr>
        <w:suppressAutoHyphens/>
        <w:spacing w:before="0" w:after="0" w:line="276" w:lineRule="auto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Good Experience in </w:t>
      </w:r>
      <w:r>
        <w:rPr>
          <w:rFonts w:ascii="Cambria" w:hAnsi="Cambria" w:cs="Times New Roman"/>
          <w:b/>
          <w:sz w:val="24"/>
          <w:szCs w:val="24"/>
        </w:rPr>
        <w:t>GitHub</w:t>
      </w:r>
      <w:r>
        <w:rPr>
          <w:rFonts w:ascii="Cambria" w:hAnsi="Cambria" w:cs="Times New Roman"/>
          <w:sz w:val="24"/>
          <w:szCs w:val="24"/>
        </w:rPr>
        <w:t xml:space="preserve"> and Configure git with Jenkins and schedule jobs using </w:t>
      </w:r>
      <w:r>
        <w:rPr>
          <w:rFonts w:ascii="Cambria" w:hAnsi="Cambria" w:cs="Times New Roman"/>
          <w:b/>
          <w:sz w:val="24"/>
          <w:szCs w:val="24"/>
        </w:rPr>
        <w:t>POLLSCM</w:t>
      </w:r>
      <w:r>
        <w:rPr>
          <w:rFonts w:ascii="Cambria" w:hAnsi="Cambria" w:cs="Times New Roman"/>
          <w:sz w:val="24"/>
          <w:szCs w:val="24"/>
        </w:rPr>
        <w:t xml:space="preserve"> option.</w:t>
      </w:r>
    </w:p>
    <w:p w:rsidR="00D16769" w:rsidRDefault="00735543">
      <w:pPr>
        <w:numPr>
          <w:ilvl w:val="0"/>
          <w:numId w:val="1"/>
        </w:numPr>
        <w:suppressAutoHyphens/>
        <w:spacing w:before="0" w:after="0" w:line="276" w:lineRule="auto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Expertise in using Build tools like </w:t>
      </w:r>
      <w:r>
        <w:rPr>
          <w:rFonts w:ascii="Cambria" w:hAnsi="Cambria" w:cs="Times New Roman"/>
          <w:b/>
          <w:sz w:val="24"/>
          <w:szCs w:val="24"/>
        </w:rPr>
        <w:t>Maven</w:t>
      </w:r>
      <w:r>
        <w:rPr>
          <w:rFonts w:ascii="Cambria" w:hAnsi="Cambria" w:cs="Times New Roman"/>
          <w:sz w:val="24"/>
          <w:szCs w:val="24"/>
        </w:rPr>
        <w:t xml:space="preserve"> for Building and Deployable </w:t>
      </w:r>
      <w:proofErr w:type="spellStart"/>
      <w:r>
        <w:rPr>
          <w:rFonts w:ascii="Cambria" w:hAnsi="Cambria" w:cs="Times New Roman"/>
          <w:sz w:val="24"/>
          <w:szCs w:val="24"/>
        </w:rPr>
        <w:t>artifacts</w:t>
      </w:r>
      <w:proofErr w:type="spellEnd"/>
      <w:r>
        <w:rPr>
          <w:rFonts w:ascii="Cambria" w:hAnsi="Cambria" w:cs="Times New Roman"/>
          <w:sz w:val="24"/>
          <w:szCs w:val="24"/>
        </w:rPr>
        <w:t xml:space="preserve"> such as </w:t>
      </w:r>
      <w:proofErr w:type="spellStart"/>
      <w:r>
        <w:rPr>
          <w:rFonts w:ascii="Cambria" w:hAnsi="Cambria" w:cs="Times New Roman"/>
          <w:sz w:val="24"/>
          <w:szCs w:val="24"/>
        </w:rPr>
        <w:t>War&amp;Ear</w:t>
      </w:r>
      <w:proofErr w:type="spellEnd"/>
      <w:r>
        <w:rPr>
          <w:rFonts w:ascii="Cambria" w:hAnsi="Cambria" w:cs="Times New Roman"/>
          <w:sz w:val="24"/>
          <w:szCs w:val="24"/>
        </w:rPr>
        <w:t xml:space="preserve"> from source code.</w:t>
      </w:r>
    </w:p>
    <w:p w:rsidR="00D16769" w:rsidRDefault="00735543">
      <w:pPr>
        <w:numPr>
          <w:ilvl w:val="0"/>
          <w:numId w:val="1"/>
        </w:numPr>
        <w:suppressAutoHyphens/>
        <w:spacing w:before="0" w:after="0" w:line="276" w:lineRule="auto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Creating new Build jobs, Plugins installation and Management, Setting up </w:t>
      </w:r>
      <w:r>
        <w:rPr>
          <w:rFonts w:ascii="Cambria" w:hAnsi="Cambria" w:cs="Times New Roman"/>
          <w:b/>
          <w:sz w:val="24"/>
          <w:szCs w:val="24"/>
        </w:rPr>
        <w:t>Master/Slaves</w:t>
      </w:r>
      <w:r>
        <w:rPr>
          <w:rFonts w:ascii="Cambria" w:hAnsi="Cambria" w:cs="Times New Roman"/>
          <w:sz w:val="24"/>
          <w:szCs w:val="24"/>
        </w:rPr>
        <w:t xml:space="preserve"> using </w:t>
      </w:r>
      <w:r>
        <w:rPr>
          <w:rFonts w:ascii="Cambria" w:hAnsi="Cambria" w:cs="Times New Roman"/>
          <w:b/>
          <w:sz w:val="24"/>
          <w:szCs w:val="24"/>
        </w:rPr>
        <w:t>Jenkins</w:t>
      </w:r>
      <w:r>
        <w:rPr>
          <w:rFonts w:ascii="Cambria" w:hAnsi="Cambria" w:cs="Times New Roman"/>
          <w:sz w:val="24"/>
          <w:szCs w:val="24"/>
        </w:rPr>
        <w:t>.</w:t>
      </w:r>
    </w:p>
    <w:p w:rsidR="00D16769" w:rsidRDefault="00735543">
      <w:pPr>
        <w:numPr>
          <w:ilvl w:val="0"/>
          <w:numId w:val="1"/>
        </w:numPr>
        <w:suppressAutoHyphens/>
        <w:spacing w:before="0" w:after="0" w:line="276" w:lineRule="auto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Designed end-to-end automation of infrastructure and </w:t>
      </w:r>
      <w:r>
        <w:rPr>
          <w:rFonts w:ascii="Cambria" w:hAnsi="Cambria" w:cs="Times New Roman"/>
          <w:b/>
          <w:sz w:val="24"/>
          <w:szCs w:val="24"/>
        </w:rPr>
        <w:t>Continuous delivery of the applications</w:t>
      </w:r>
      <w:r>
        <w:rPr>
          <w:rFonts w:ascii="Cambria" w:hAnsi="Cambria" w:cs="Times New Roman"/>
          <w:sz w:val="24"/>
          <w:szCs w:val="24"/>
        </w:rPr>
        <w:t xml:space="preserve"> by integrating Jenkins.</w:t>
      </w:r>
    </w:p>
    <w:p w:rsidR="00D16769" w:rsidRDefault="00735543">
      <w:pPr>
        <w:numPr>
          <w:ilvl w:val="0"/>
          <w:numId w:val="1"/>
        </w:numPr>
        <w:suppressAutoHyphens/>
        <w:spacing w:before="0" w:after="0" w:line="276" w:lineRule="auto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Professional Experience in </w:t>
      </w:r>
      <w:r>
        <w:rPr>
          <w:rFonts w:ascii="Cambria" w:hAnsi="Cambria" w:cs="Times New Roman"/>
          <w:b/>
          <w:sz w:val="24"/>
          <w:szCs w:val="24"/>
        </w:rPr>
        <w:t>Continuous integration</w:t>
      </w:r>
      <w:r>
        <w:rPr>
          <w:rFonts w:ascii="Cambria" w:hAnsi="Cambria" w:cs="Times New Roman"/>
          <w:sz w:val="24"/>
          <w:szCs w:val="24"/>
        </w:rPr>
        <w:t xml:space="preserve"> using the </w:t>
      </w:r>
      <w:r>
        <w:rPr>
          <w:rFonts w:ascii="Cambria" w:hAnsi="Cambria" w:cs="Times New Roman"/>
          <w:b/>
          <w:sz w:val="24"/>
          <w:szCs w:val="24"/>
        </w:rPr>
        <w:t>Pipeline</w:t>
      </w:r>
      <w:r>
        <w:rPr>
          <w:rFonts w:ascii="Cambria" w:hAnsi="Cambria" w:cs="Times New Roman"/>
          <w:sz w:val="24"/>
          <w:szCs w:val="24"/>
        </w:rPr>
        <w:t xml:space="preserve"> View, Integrated Sonar to run as part of Jenkins Build job, Monitoring </w:t>
      </w:r>
      <w:r>
        <w:rPr>
          <w:rFonts w:ascii="Cambria" w:hAnsi="Cambria" w:cs="Times New Roman"/>
          <w:b/>
          <w:sz w:val="24"/>
          <w:szCs w:val="24"/>
        </w:rPr>
        <w:t>Nightly-Builds</w:t>
      </w:r>
      <w:r>
        <w:rPr>
          <w:rFonts w:ascii="Cambria" w:hAnsi="Cambria" w:cs="Times New Roman"/>
          <w:sz w:val="24"/>
          <w:szCs w:val="24"/>
        </w:rPr>
        <w:t xml:space="preserve"> and </w:t>
      </w:r>
      <w:r>
        <w:rPr>
          <w:rFonts w:ascii="Cambria" w:hAnsi="Cambria" w:cs="Times New Roman"/>
          <w:b/>
          <w:sz w:val="24"/>
          <w:szCs w:val="24"/>
        </w:rPr>
        <w:t>Daily-Builds</w:t>
      </w:r>
      <w:r>
        <w:rPr>
          <w:rFonts w:ascii="Cambria" w:hAnsi="Cambria" w:cs="Times New Roman"/>
          <w:sz w:val="24"/>
          <w:szCs w:val="24"/>
        </w:rPr>
        <w:t xml:space="preserve">  and Deploy with different Environment like </w:t>
      </w:r>
      <w:r>
        <w:rPr>
          <w:rFonts w:ascii="Cambria" w:hAnsi="Cambria" w:cs="Times New Roman"/>
          <w:b/>
          <w:sz w:val="24"/>
          <w:szCs w:val="24"/>
        </w:rPr>
        <w:t>QA, UAT, DEV, PROD</w:t>
      </w:r>
      <w:r>
        <w:rPr>
          <w:rFonts w:ascii="Cambria" w:hAnsi="Cambria" w:cs="Times New Roman"/>
          <w:sz w:val="24"/>
          <w:szCs w:val="24"/>
        </w:rPr>
        <w:t>.</w:t>
      </w:r>
    </w:p>
    <w:p w:rsidR="00D16769" w:rsidRDefault="00735543">
      <w:pPr>
        <w:numPr>
          <w:ilvl w:val="0"/>
          <w:numId w:val="1"/>
        </w:numPr>
        <w:suppressAutoHyphens/>
        <w:spacing w:before="0" w:after="0" w:line="276" w:lineRule="auto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Integrating with Junit test cases, </w:t>
      </w:r>
      <w:proofErr w:type="spellStart"/>
      <w:r>
        <w:rPr>
          <w:rFonts w:ascii="Cambria" w:hAnsi="Cambria" w:cs="Times New Roman"/>
          <w:b/>
          <w:sz w:val="24"/>
          <w:szCs w:val="24"/>
        </w:rPr>
        <w:t>SonarQube</w:t>
      </w:r>
      <w:proofErr w:type="spellEnd"/>
      <w:r>
        <w:rPr>
          <w:rFonts w:ascii="Cambria" w:hAnsi="Cambria" w:cs="Times New Roman"/>
          <w:sz w:val="24"/>
          <w:szCs w:val="24"/>
        </w:rPr>
        <w:t xml:space="preserve"> and Fortify to test the Source Code.</w:t>
      </w:r>
    </w:p>
    <w:p w:rsidR="00D16769" w:rsidRDefault="00735543">
      <w:pPr>
        <w:numPr>
          <w:ilvl w:val="0"/>
          <w:numId w:val="1"/>
        </w:numPr>
        <w:suppressAutoHyphens/>
        <w:spacing w:before="0" w:after="0" w:line="276" w:lineRule="auto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Working experience in implementation project, started to work on from scratch and to write a </w:t>
      </w:r>
      <w:r>
        <w:rPr>
          <w:rFonts w:ascii="Cambria" w:hAnsi="Cambria" w:cs="Times New Roman"/>
          <w:b/>
          <w:sz w:val="24"/>
          <w:szCs w:val="24"/>
        </w:rPr>
        <w:t>Jenkins pipeline</w:t>
      </w:r>
      <w:r>
        <w:rPr>
          <w:rFonts w:ascii="Cambria" w:hAnsi="Cambria" w:cs="Times New Roman"/>
          <w:sz w:val="24"/>
          <w:szCs w:val="24"/>
        </w:rPr>
        <w:t xml:space="preserve"> from scratch.</w:t>
      </w:r>
    </w:p>
    <w:p w:rsidR="00D16769" w:rsidRDefault="00735543">
      <w:pPr>
        <w:numPr>
          <w:ilvl w:val="0"/>
          <w:numId w:val="1"/>
        </w:numPr>
        <w:suppressAutoHyphens/>
        <w:spacing w:before="0" w:after="0" w:line="276" w:lineRule="auto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Worked on web services like </w:t>
      </w:r>
      <w:r>
        <w:rPr>
          <w:rFonts w:ascii="Cambria" w:hAnsi="Cambria" w:cs="Times New Roman"/>
          <w:b/>
          <w:sz w:val="24"/>
          <w:szCs w:val="24"/>
        </w:rPr>
        <w:t>Tomcat</w:t>
      </w:r>
      <w:r>
        <w:rPr>
          <w:rFonts w:ascii="Cambria" w:hAnsi="Cambria" w:cs="Times New Roman"/>
          <w:sz w:val="24"/>
          <w:szCs w:val="24"/>
        </w:rPr>
        <w:t xml:space="preserve"> to deploy code.</w:t>
      </w:r>
    </w:p>
    <w:p w:rsidR="00D16769" w:rsidRDefault="00735543">
      <w:pPr>
        <w:numPr>
          <w:ilvl w:val="0"/>
          <w:numId w:val="1"/>
        </w:numPr>
        <w:suppressAutoHyphens/>
        <w:spacing w:before="0" w:after="0" w:line="276" w:lineRule="auto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Proposed and implemented Branching Strategies/Release Versioning Standards based on </w:t>
      </w:r>
      <w:r>
        <w:rPr>
          <w:rFonts w:ascii="Cambria" w:hAnsi="Cambria" w:cs="Times New Roman"/>
          <w:b/>
          <w:sz w:val="24"/>
          <w:szCs w:val="24"/>
        </w:rPr>
        <w:t>AGILE</w:t>
      </w:r>
      <w:r>
        <w:rPr>
          <w:rFonts w:ascii="Cambria" w:hAnsi="Cambria" w:cs="Times New Roman"/>
          <w:sz w:val="24"/>
          <w:szCs w:val="24"/>
        </w:rPr>
        <w:t xml:space="preserve"> Methodology.</w:t>
      </w:r>
    </w:p>
    <w:p w:rsidR="00D16769" w:rsidRDefault="00735543">
      <w:pPr>
        <w:pStyle w:val="BodyText"/>
        <w:numPr>
          <w:ilvl w:val="0"/>
          <w:numId w:val="1"/>
        </w:numPr>
        <w:tabs>
          <w:tab w:val="left" w:pos="720"/>
        </w:tabs>
        <w:suppressAutoHyphens/>
        <w:spacing w:before="0" w:line="276" w:lineRule="auto"/>
        <w:contextualSpacing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Good Experience in </w:t>
      </w:r>
      <w:proofErr w:type="spellStart"/>
      <w:r>
        <w:rPr>
          <w:rFonts w:ascii="Cambria" w:hAnsi="Cambria"/>
          <w:b/>
          <w:sz w:val="24"/>
          <w:szCs w:val="24"/>
        </w:rPr>
        <w:t>Dockerizing</w:t>
      </w:r>
      <w:proofErr w:type="spellEnd"/>
      <w:r>
        <w:rPr>
          <w:rFonts w:ascii="Cambria" w:hAnsi="Cambria"/>
          <w:sz w:val="24"/>
          <w:szCs w:val="24"/>
        </w:rPr>
        <w:t xml:space="preserve"> the Applications, In </w:t>
      </w:r>
      <w:proofErr w:type="spellStart"/>
      <w:r>
        <w:rPr>
          <w:rFonts w:ascii="Cambria" w:hAnsi="Cambria"/>
          <w:b/>
          <w:sz w:val="24"/>
          <w:szCs w:val="24"/>
        </w:rPr>
        <w:t>Dockerfile</w:t>
      </w:r>
      <w:proofErr w:type="spellEnd"/>
      <w:r>
        <w:rPr>
          <w:rFonts w:ascii="Cambria" w:hAnsi="Cambria"/>
          <w:sz w:val="24"/>
          <w:szCs w:val="24"/>
        </w:rPr>
        <w:t xml:space="preserve">, Creating </w:t>
      </w:r>
      <w:r>
        <w:rPr>
          <w:rFonts w:ascii="Cambria" w:hAnsi="Cambria"/>
          <w:b/>
          <w:sz w:val="24"/>
          <w:szCs w:val="24"/>
        </w:rPr>
        <w:t>Docker images</w:t>
      </w:r>
      <w:r>
        <w:rPr>
          <w:rFonts w:ascii="Cambria" w:hAnsi="Cambria"/>
          <w:sz w:val="24"/>
          <w:szCs w:val="24"/>
        </w:rPr>
        <w:t xml:space="preserve"> and configuring the </w:t>
      </w:r>
      <w:r>
        <w:rPr>
          <w:rFonts w:ascii="Cambria" w:hAnsi="Cambria"/>
          <w:b/>
          <w:sz w:val="24"/>
          <w:szCs w:val="24"/>
        </w:rPr>
        <w:t xml:space="preserve">Docker Containers </w:t>
      </w:r>
      <w:r>
        <w:rPr>
          <w:rFonts w:ascii="Cambria" w:hAnsi="Cambria"/>
          <w:sz w:val="24"/>
          <w:szCs w:val="24"/>
        </w:rPr>
        <w:t>for different environments.</w:t>
      </w:r>
    </w:p>
    <w:p w:rsidR="00D16769" w:rsidRDefault="00735543">
      <w:pPr>
        <w:pStyle w:val="BodyText"/>
        <w:numPr>
          <w:ilvl w:val="0"/>
          <w:numId w:val="1"/>
        </w:numPr>
        <w:tabs>
          <w:tab w:val="left" w:pos="720"/>
        </w:tabs>
        <w:suppressAutoHyphens/>
        <w:spacing w:before="0" w:line="276" w:lineRule="auto"/>
        <w:contextualSpacing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Experience on creating and configuring </w:t>
      </w:r>
      <w:proofErr w:type="spellStart"/>
      <w:r>
        <w:rPr>
          <w:rFonts w:ascii="Cambria" w:hAnsi="Cambria"/>
          <w:b/>
          <w:sz w:val="24"/>
          <w:szCs w:val="24"/>
        </w:rPr>
        <w:t>DockerVolumes</w:t>
      </w:r>
      <w:proofErr w:type="spellEnd"/>
      <w:r>
        <w:rPr>
          <w:rFonts w:ascii="Cambria" w:hAnsi="Cambria"/>
          <w:b/>
          <w:sz w:val="24"/>
          <w:szCs w:val="24"/>
        </w:rPr>
        <w:t>, Networks.</w:t>
      </w:r>
    </w:p>
    <w:p w:rsidR="00D16769" w:rsidRDefault="00735543">
      <w:pPr>
        <w:pStyle w:val="BodyText"/>
        <w:numPr>
          <w:ilvl w:val="0"/>
          <w:numId w:val="1"/>
        </w:numPr>
        <w:tabs>
          <w:tab w:val="left" w:pos="720"/>
        </w:tabs>
        <w:suppressAutoHyphens/>
        <w:spacing w:before="0" w:line="276" w:lineRule="auto"/>
        <w:contextualSpacing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Expertise on creating </w:t>
      </w:r>
      <w:r>
        <w:rPr>
          <w:rFonts w:ascii="Cambria" w:hAnsi="Cambria"/>
          <w:b/>
          <w:sz w:val="24"/>
          <w:szCs w:val="24"/>
        </w:rPr>
        <w:t>Kubernetes</w:t>
      </w:r>
      <w:r>
        <w:rPr>
          <w:rFonts w:ascii="Cambria" w:hAnsi="Cambria"/>
          <w:sz w:val="24"/>
          <w:szCs w:val="24"/>
        </w:rPr>
        <w:t xml:space="preserve"> manifest files like </w:t>
      </w:r>
      <w:r>
        <w:rPr>
          <w:rFonts w:ascii="Cambria" w:hAnsi="Cambria"/>
          <w:b/>
          <w:sz w:val="24"/>
          <w:szCs w:val="24"/>
        </w:rPr>
        <w:t>Daemon Set</w:t>
      </w:r>
      <w:r>
        <w:rPr>
          <w:rFonts w:ascii="Cambria" w:hAnsi="Cambria"/>
          <w:sz w:val="24"/>
          <w:szCs w:val="24"/>
        </w:rPr>
        <w:t xml:space="preserve"> and </w:t>
      </w:r>
      <w:r>
        <w:rPr>
          <w:rFonts w:ascii="Cambria" w:hAnsi="Cambria"/>
          <w:b/>
          <w:sz w:val="24"/>
          <w:szCs w:val="24"/>
        </w:rPr>
        <w:t>Replication controller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b/>
          <w:sz w:val="24"/>
          <w:szCs w:val="24"/>
        </w:rPr>
        <w:t>Replication Set</w:t>
      </w:r>
      <w:r>
        <w:rPr>
          <w:rFonts w:ascii="Cambria" w:hAnsi="Cambria"/>
          <w:sz w:val="24"/>
          <w:szCs w:val="24"/>
        </w:rPr>
        <w:t xml:space="preserve"> and Deployments.</w:t>
      </w:r>
    </w:p>
    <w:p w:rsidR="00D16769" w:rsidRDefault="00735543">
      <w:pPr>
        <w:pStyle w:val="BodyText"/>
        <w:numPr>
          <w:ilvl w:val="0"/>
          <w:numId w:val="1"/>
        </w:numPr>
        <w:tabs>
          <w:tab w:val="left" w:pos="720"/>
        </w:tabs>
        <w:suppressAutoHyphens/>
        <w:spacing w:before="0" w:line="276" w:lineRule="auto"/>
        <w:contextualSpacing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Expertise in </w:t>
      </w:r>
      <w:proofErr w:type="spellStart"/>
      <w:r>
        <w:rPr>
          <w:rFonts w:ascii="Cambria" w:hAnsi="Cambria"/>
          <w:sz w:val="24"/>
          <w:szCs w:val="24"/>
        </w:rPr>
        <w:t>kubernetes</w:t>
      </w:r>
      <w:proofErr w:type="spellEnd"/>
      <w:r>
        <w:rPr>
          <w:rFonts w:ascii="Cambria" w:hAnsi="Cambria"/>
          <w:sz w:val="24"/>
          <w:szCs w:val="24"/>
        </w:rPr>
        <w:t xml:space="preserve"> clustering, configuration, architecture and services.</w:t>
      </w:r>
    </w:p>
    <w:p w:rsidR="00D16769" w:rsidRDefault="00735543">
      <w:pPr>
        <w:pStyle w:val="BodyText"/>
        <w:numPr>
          <w:ilvl w:val="0"/>
          <w:numId w:val="1"/>
        </w:numPr>
        <w:tabs>
          <w:tab w:val="left" w:pos="720"/>
        </w:tabs>
        <w:suppressAutoHyphens/>
        <w:spacing w:before="0" w:line="276" w:lineRule="auto"/>
        <w:contextualSpacing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Expertise in </w:t>
      </w:r>
      <w:r>
        <w:rPr>
          <w:rFonts w:ascii="Cambria" w:hAnsi="Cambria"/>
          <w:b/>
          <w:sz w:val="24"/>
          <w:szCs w:val="24"/>
        </w:rPr>
        <w:t>Kubernetes</w:t>
      </w:r>
      <w:r>
        <w:rPr>
          <w:rFonts w:ascii="Cambria" w:hAnsi="Cambria"/>
          <w:sz w:val="24"/>
          <w:szCs w:val="24"/>
        </w:rPr>
        <w:t xml:space="preserve"> cluster setup and Deploying Applications in Kubernetes clusters.</w:t>
      </w:r>
    </w:p>
    <w:p w:rsidR="00D16769" w:rsidRDefault="00735543">
      <w:pPr>
        <w:pStyle w:val="BodyText"/>
        <w:numPr>
          <w:ilvl w:val="0"/>
          <w:numId w:val="1"/>
        </w:numPr>
        <w:tabs>
          <w:tab w:val="left" w:pos="720"/>
        </w:tabs>
        <w:suppressAutoHyphens/>
        <w:spacing w:before="0" w:line="276" w:lineRule="auto"/>
        <w:contextualSpacing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Implement CI/CD using Jenkins, </w:t>
      </w:r>
      <w:proofErr w:type="spellStart"/>
      <w:r>
        <w:rPr>
          <w:rFonts w:ascii="Cambria" w:hAnsi="Cambria"/>
          <w:b/>
          <w:sz w:val="24"/>
          <w:szCs w:val="24"/>
        </w:rPr>
        <w:t>Docker&amp;Kubernetes</w:t>
      </w:r>
      <w:proofErr w:type="spellEnd"/>
      <w:r>
        <w:rPr>
          <w:rFonts w:ascii="Cambria" w:hAnsi="Cambria"/>
          <w:sz w:val="24"/>
          <w:szCs w:val="24"/>
        </w:rPr>
        <w:t>.</w:t>
      </w:r>
    </w:p>
    <w:p w:rsidR="00D16769" w:rsidRDefault="00735543">
      <w:pPr>
        <w:pStyle w:val="BodyText"/>
        <w:numPr>
          <w:ilvl w:val="0"/>
          <w:numId w:val="1"/>
        </w:numPr>
        <w:tabs>
          <w:tab w:val="left" w:pos="720"/>
        </w:tabs>
        <w:suppressAutoHyphens/>
        <w:spacing w:before="0" w:line="276" w:lineRule="auto"/>
        <w:contextualSpacing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Hands on experience in writing </w:t>
      </w:r>
      <w:proofErr w:type="spellStart"/>
      <w:r>
        <w:rPr>
          <w:rFonts w:ascii="Cambria" w:hAnsi="Cambria"/>
          <w:b/>
          <w:sz w:val="24"/>
          <w:szCs w:val="24"/>
        </w:rPr>
        <w:t>Ansible</w:t>
      </w:r>
      <w:proofErr w:type="spellEnd"/>
      <w:r>
        <w:rPr>
          <w:rFonts w:ascii="Cambria" w:hAnsi="Cambria"/>
          <w:sz w:val="24"/>
          <w:szCs w:val="24"/>
        </w:rPr>
        <w:t xml:space="preserve"> playbooks and </w:t>
      </w:r>
      <w:proofErr w:type="spellStart"/>
      <w:r>
        <w:rPr>
          <w:rFonts w:ascii="Cambria" w:hAnsi="Cambria"/>
          <w:b/>
          <w:sz w:val="24"/>
          <w:szCs w:val="24"/>
        </w:rPr>
        <w:t>Ansible</w:t>
      </w:r>
      <w:proofErr w:type="spellEnd"/>
      <w:r>
        <w:rPr>
          <w:rFonts w:ascii="Cambria" w:hAnsi="Cambria"/>
          <w:sz w:val="24"/>
          <w:szCs w:val="24"/>
        </w:rPr>
        <w:t xml:space="preserve"> roles for Configure management, </w:t>
      </w:r>
      <w:proofErr w:type="spellStart"/>
      <w:r>
        <w:rPr>
          <w:rFonts w:ascii="Cambria" w:hAnsi="Cambria"/>
          <w:sz w:val="24"/>
          <w:szCs w:val="24"/>
        </w:rPr>
        <w:t>Sharability</w:t>
      </w:r>
      <w:proofErr w:type="spellEnd"/>
      <w:r>
        <w:rPr>
          <w:rFonts w:ascii="Cambria" w:hAnsi="Cambria"/>
          <w:sz w:val="24"/>
          <w:szCs w:val="24"/>
        </w:rPr>
        <w:t xml:space="preserve"> and Reusability in </w:t>
      </w:r>
      <w:proofErr w:type="spellStart"/>
      <w:r>
        <w:rPr>
          <w:rFonts w:ascii="Cambria" w:hAnsi="Cambria"/>
          <w:sz w:val="24"/>
          <w:szCs w:val="24"/>
        </w:rPr>
        <w:t>Ansible</w:t>
      </w:r>
      <w:proofErr w:type="spellEnd"/>
      <w:r>
        <w:rPr>
          <w:rFonts w:ascii="Cambria" w:hAnsi="Cambria"/>
          <w:sz w:val="24"/>
          <w:szCs w:val="24"/>
        </w:rPr>
        <w:t>.</w:t>
      </w:r>
    </w:p>
    <w:p w:rsidR="00D16769" w:rsidRDefault="00735543">
      <w:pPr>
        <w:pStyle w:val="BodyText"/>
        <w:numPr>
          <w:ilvl w:val="0"/>
          <w:numId w:val="1"/>
        </w:numPr>
        <w:tabs>
          <w:tab w:val="left" w:pos="720"/>
        </w:tabs>
        <w:suppressAutoHyphens/>
        <w:spacing w:before="0" w:line="276" w:lineRule="auto"/>
        <w:contextualSpacing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Hands on Experience in AWS Cloud such as creating </w:t>
      </w:r>
      <w:r>
        <w:rPr>
          <w:rFonts w:ascii="Cambria" w:hAnsi="Cambria"/>
          <w:b/>
          <w:sz w:val="24"/>
          <w:szCs w:val="24"/>
        </w:rPr>
        <w:t>EC2, S3, ELB, EBS, EFS, IAM, Auto Scaling and Security Groups.</w:t>
      </w:r>
    </w:p>
    <w:p w:rsidR="00D16769" w:rsidRDefault="00D16769">
      <w:pPr>
        <w:pStyle w:val="BodyText"/>
        <w:tabs>
          <w:tab w:val="left" w:pos="720"/>
        </w:tabs>
        <w:suppressAutoHyphens/>
        <w:spacing w:before="0" w:line="276" w:lineRule="auto"/>
        <w:ind w:left="720"/>
        <w:contextualSpacing/>
        <w:jc w:val="both"/>
        <w:rPr>
          <w:rFonts w:ascii="Cambria" w:hAnsi="Cambria"/>
          <w:sz w:val="24"/>
          <w:szCs w:val="24"/>
        </w:rPr>
      </w:pPr>
    </w:p>
    <w:p w:rsidR="00D16769" w:rsidRDefault="00D16769">
      <w:pPr>
        <w:pStyle w:val="BodyText"/>
        <w:tabs>
          <w:tab w:val="left" w:pos="720"/>
        </w:tabs>
        <w:suppressAutoHyphens/>
        <w:spacing w:before="0" w:line="276" w:lineRule="auto"/>
        <w:ind w:left="720"/>
        <w:contextualSpacing/>
        <w:jc w:val="both"/>
        <w:rPr>
          <w:rFonts w:ascii="Cambria" w:hAnsi="Cambria"/>
          <w:sz w:val="24"/>
          <w:szCs w:val="24"/>
        </w:rPr>
      </w:pPr>
    </w:p>
    <w:p w:rsidR="00D16769" w:rsidRDefault="00735543">
      <w:pPr>
        <w:shd w:val="clear" w:color="auto" w:fill="0070C0"/>
        <w:snapToGrid w:val="0"/>
        <w:spacing w:line="100" w:lineRule="atLeast"/>
        <w:rPr>
          <w:rFonts w:ascii="Times New Roman" w:hAnsi="Times New Roman" w:cs="Times New Roman"/>
          <w:b/>
          <w:color w:val="EAF1DD"/>
          <w:sz w:val="24"/>
          <w:szCs w:val="24"/>
        </w:rPr>
      </w:pPr>
      <w:r>
        <w:rPr>
          <w:rFonts w:ascii="Times New Roman" w:hAnsi="Times New Roman" w:cs="Times New Roman"/>
          <w:b/>
          <w:color w:val="EAF1DD"/>
          <w:sz w:val="24"/>
          <w:szCs w:val="24"/>
        </w:rPr>
        <w:t>IT Knowledge Purview</w:t>
      </w:r>
    </w:p>
    <w:p w:rsidR="00D16769" w:rsidRDefault="00D16769">
      <w:pPr>
        <w:suppressAutoHyphens/>
        <w:spacing w:before="0"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ook w:val="04A0" w:firstRow="1" w:lastRow="0" w:firstColumn="1" w:lastColumn="0" w:noHBand="0" w:noVBand="1"/>
      </w:tblPr>
      <w:tblGrid>
        <w:gridCol w:w="5145"/>
        <w:gridCol w:w="5311"/>
      </w:tblGrid>
      <w:tr w:rsidR="00D16769">
        <w:trPr>
          <w:trHeight w:val="144"/>
        </w:trPr>
        <w:tc>
          <w:tcPr>
            <w:tcW w:w="5245" w:type="dxa"/>
          </w:tcPr>
          <w:p w:rsidR="00D16769" w:rsidRDefault="00735543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/>
                <w:bCs/>
                <w:position w:val="10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position w:val="10"/>
                <w:sz w:val="24"/>
                <w:szCs w:val="24"/>
              </w:rPr>
              <w:t>Version Control System tools</w:t>
            </w:r>
          </w:p>
        </w:tc>
        <w:tc>
          <w:tcPr>
            <w:tcW w:w="5437" w:type="dxa"/>
          </w:tcPr>
          <w:p w:rsidR="00D16769" w:rsidRDefault="00735543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Cs/>
                <w:position w:val="10"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position w:val="10"/>
                <w:sz w:val="24"/>
                <w:szCs w:val="24"/>
              </w:rPr>
              <w:t>GIT, GitHub</w:t>
            </w:r>
          </w:p>
        </w:tc>
      </w:tr>
      <w:tr w:rsidR="00D16769">
        <w:trPr>
          <w:trHeight w:val="144"/>
        </w:trPr>
        <w:tc>
          <w:tcPr>
            <w:tcW w:w="5245" w:type="dxa"/>
          </w:tcPr>
          <w:p w:rsidR="00D16769" w:rsidRDefault="00735543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/>
                <w:bCs/>
                <w:position w:val="10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position w:val="10"/>
                <w:sz w:val="24"/>
                <w:szCs w:val="24"/>
              </w:rPr>
              <w:t>Operating Systems</w:t>
            </w:r>
          </w:p>
        </w:tc>
        <w:tc>
          <w:tcPr>
            <w:tcW w:w="5437" w:type="dxa"/>
          </w:tcPr>
          <w:p w:rsidR="00D16769" w:rsidRDefault="00735543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Cs/>
                <w:position w:val="10"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position w:val="10"/>
                <w:sz w:val="24"/>
                <w:szCs w:val="24"/>
              </w:rPr>
              <w:t>Linux(</w:t>
            </w:r>
            <w:proofErr w:type="spellStart"/>
            <w:r>
              <w:rPr>
                <w:rFonts w:ascii="Cambria" w:hAnsi="Cambria" w:cs="Times New Roman"/>
                <w:bCs/>
                <w:position w:val="10"/>
                <w:sz w:val="24"/>
                <w:szCs w:val="24"/>
              </w:rPr>
              <w:t>Redhat</w:t>
            </w:r>
            <w:proofErr w:type="spellEnd"/>
            <w:r>
              <w:rPr>
                <w:rFonts w:ascii="Cambria" w:hAnsi="Cambria" w:cs="Times New Roman"/>
                <w:bCs/>
                <w:position w:val="10"/>
                <w:sz w:val="24"/>
                <w:szCs w:val="24"/>
              </w:rPr>
              <w:t>, Ubuntu)</w:t>
            </w:r>
          </w:p>
        </w:tc>
      </w:tr>
      <w:tr w:rsidR="00D16769">
        <w:trPr>
          <w:trHeight w:val="144"/>
        </w:trPr>
        <w:tc>
          <w:tcPr>
            <w:tcW w:w="5245" w:type="dxa"/>
          </w:tcPr>
          <w:p w:rsidR="00D16769" w:rsidRDefault="00735543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/>
                <w:bCs/>
                <w:position w:val="10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position w:val="10"/>
                <w:sz w:val="24"/>
                <w:szCs w:val="24"/>
              </w:rPr>
              <w:t>Configuration Management</w:t>
            </w:r>
          </w:p>
        </w:tc>
        <w:tc>
          <w:tcPr>
            <w:tcW w:w="5437" w:type="dxa"/>
          </w:tcPr>
          <w:p w:rsidR="00D16769" w:rsidRDefault="00735543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Cs/>
                <w:position w:val="10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bCs/>
                <w:position w:val="10"/>
                <w:sz w:val="24"/>
                <w:szCs w:val="24"/>
              </w:rPr>
              <w:t>Ansible</w:t>
            </w:r>
            <w:proofErr w:type="spellEnd"/>
          </w:p>
        </w:tc>
      </w:tr>
      <w:tr w:rsidR="00D16769">
        <w:trPr>
          <w:trHeight w:val="144"/>
        </w:trPr>
        <w:tc>
          <w:tcPr>
            <w:tcW w:w="5245" w:type="dxa"/>
          </w:tcPr>
          <w:p w:rsidR="00D16769" w:rsidRDefault="00735543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/>
                <w:bCs/>
                <w:position w:val="10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position w:val="10"/>
                <w:sz w:val="24"/>
                <w:szCs w:val="24"/>
              </w:rPr>
              <w:t>SSH Client Tool</w:t>
            </w:r>
          </w:p>
        </w:tc>
        <w:tc>
          <w:tcPr>
            <w:tcW w:w="5437" w:type="dxa"/>
          </w:tcPr>
          <w:p w:rsidR="00D16769" w:rsidRDefault="00735543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Cs/>
                <w:position w:val="10"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position w:val="10"/>
                <w:sz w:val="24"/>
                <w:szCs w:val="24"/>
              </w:rPr>
              <w:t>Putty</w:t>
            </w:r>
          </w:p>
        </w:tc>
      </w:tr>
      <w:tr w:rsidR="00D16769">
        <w:trPr>
          <w:trHeight w:val="144"/>
        </w:trPr>
        <w:tc>
          <w:tcPr>
            <w:tcW w:w="5245" w:type="dxa"/>
          </w:tcPr>
          <w:p w:rsidR="00D16769" w:rsidRDefault="00735543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/>
                <w:bCs/>
                <w:position w:val="10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position w:val="10"/>
                <w:sz w:val="24"/>
                <w:szCs w:val="24"/>
              </w:rPr>
              <w:t>Scripting</w:t>
            </w:r>
          </w:p>
        </w:tc>
        <w:tc>
          <w:tcPr>
            <w:tcW w:w="5437" w:type="dxa"/>
          </w:tcPr>
          <w:p w:rsidR="00D16769" w:rsidRDefault="00735543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Cs/>
                <w:position w:val="10"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position w:val="10"/>
                <w:sz w:val="24"/>
                <w:szCs w:val="24"/>
              </w:rPr>
              <w:t>Shell Scripting</w:t>
            </w:r>
          </w:p>
        </w:tc>
      </w:tr>
      <w:tr w:rsidR="00D16769">
        <w:trPr>
          <w:trHeight w:val="144"/>
        </w:trPr>
        <w:tc>
          <w:tcPr>
            <w:tcW w:w="5245" w:type="dxa"/>
          </w:tcPr>
          <w:p w:rsidR="00D16769" w:rsidRDefault="00735543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/>
                <w:bCs/>
                <w:position w:val="10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position w:val="10"/>
                <w:sz w:val="24"/>
                <w:szCs w:val="24"/>
              </w:rPr>
              <w:t xml:space="preserve">Build Tools             </w:t>
            </w:r>
          </w:p>
        </w:tc>
        <w:tc>
          <w:tcPr>
            <w:tcW w:w="5437" w:type="dxa"/>
          </w:tcPr>
          <w:p w:rsidR="00D16769" w:rsidRDefault="00735543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Cs/>
                <w:position w:val="10"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position w:val="10"/>
                <w:sz w:val="24"/>
                <w:szCs w:val="24"/>
              </w:rPr>
              <w:t>Maven</w:t>
            </w:r>
          </w:p>
        </w:tc>
      </w:tr>
      <w:tr w:rsidR="00D16769">
        <w:trPr>
          <w:trHeight w:val="144"/>
        </w:trPr>
        <w:tc>
          <w:tcPr>
            <w:tcW w:w="5245" w:type="dxa"/>
          </w:tcPr>
          <w:p w:rsidR="00D16769" w:rsidRDefault="00735543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/>
                <w:bCs/>
                <w:position w:val="10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position w:val="10"/>
                <w:sz w:val="24"/>
                <w:szCs w:val="24"/>
              </w:rPr>
              <w:t>Container Orchestration Tools</w:t>
            </w:r>
          </w:p>
        </w:tc>
        <w:tc>
          <w:tcPr>
            <w:tcW w:w="5437" w:type="dxa"/>
          </w:tcPr>
          <w:p w:rsidR="00D16769" w:rsidRDefault="00735543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Cs/>
                <w:position w:val="10"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position w:val="10"/>
                <w:sz w:val="24"/>
                <w:szCs w:val="24"/>
              </w:rPr>
              <w:t>Kubernetes, Docker</w:t>
            </w:r>
          </w:p>
        </w:tc>
      </w:tr>
      <w:tr w:rsidR="00D16769">
        <w:trPr>
          <w:trHeight w:val="144"/>
        </w:trPr>
        <w:tc>
          <w:tcPr>
            <w:tcW w:w="5245" w:type="dxa"/>
          </w:tcPr>
          <w:p w:rsidR="00D16769" w:rsidRDefault="00735543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/>
                <w:bCs/>
                <w:position w:val="10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position w:val="10"/>
                <w:sz w:val="24"/>
                <w:szCs w:val="24"/>
              </w:rPr>
              <w:t>Cloud Services</w:t>
            </w:r>
          </w:p>
        </w:tc>
        <w:tc>
          <w:tcPr>
            <w:tcW w:w="5437" w:type="dxa"/>
          </w:tcPr>
          <w:p w:rsidR="00D16769" w:rsidRDefault="00735543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Cs/>
                <w:position w:val="10"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position w:val="10"/>
                <w:sz w:val="24"/>
                <w:szCs w:val="24"/>
              </w:rPr>
              <w:t>AWS(EC2, S3, EBS, EFS, ELB, IAM)</w:t>
            </w:r>
          </w:p>
        </w:tc>
      </w:tr>
      <w:tr w:rsidR="00D16769">
        <w:trPr>
          <w:trHeight w:val="144"/>
        </w:trPr>
        <w:tc>
          <w:tcPr>
            <w:tcW w:w="5245" w:type="dxa"/>
          </w:tcPr>
          <w:p w:rsidR="00D16769" w:rsidRDefault="00735543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/>
                <w:bCs/>
                <w:position w:val="10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position w:val="10"/>
                <w:sz w:val="24"/>
                <w:szCs w:val="24"/>
              </w:rPr>
              <w:t>Application Server</w:t>
            </w:r>
          </w:p>
        </w:tc>
        <w:tc>
          <w:tcPr>
            <w:tcW w:w="5437" w:type="dxa"/>
          </w:tcPr>
          <w:p w:rsidR="00D16769" w:rsidRDefault="00735543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Cs/>
                <w:position w:val="10"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position w:val="10"/>
                <w:sz w:val="24"/>
                <w:szCs w:val="24"/>
              </w:rPr>
              <w:t>Apache Tomcat</w:t>
            </w:r>
          </w:p>
        </w:tc>
      </w:tr>
      <w:tr w:rsidR="00D16769">
        <w:trPr>
          <w:trHeight w:val="144"/>
        </w:trPr>
        <w:tc>
          <w:tcPr>
            <w:tcW w:w="5245" w:type="dxa"/>
          </w:tcPr>
          <w:p w:rsidR="00D16769" w:rsidRDefault="00735543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/>
                <w:bCs/>
                <w:position w:val="10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position w:val="10"/>
                <w:sz w:val="24"/>
                <w:szCs w:val="24"/>
              </w:rPr>
              <w:t>Continuous Integration Tools</w:t>
            </w:r>
          </w:p>
        </w:tc>
        <w:tc>
          <w:tcPr>
            <w:tcW w:w="5437" w:type="dxa"/>
          </w:tcPr>
          <w:p w:rsidR="00D16769" w:rsidRDefault="00735543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Cs/>
                <w:position w:val="10"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position w:val="10"/>
                <w:sz w:val="24"/>
                <w:szCs w:val="24"/>
              </w:rPr>
              <w:t>Jenkins</w:t>
            </w:r>
            <w:r w:rsidR="00A10860">
              <w:rPr>
                <w:rFonts w:ascii="Cambria" w:hAnsi="Cambria" w:cs="Times New Roman"/>
                <w:bCs/>
                <w:position w:val="10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</w:tr>
      <w:tr w:rsidR="00D16769">
        <w:trPr>
          <w:trHeight w:val="144"/>
        </w:trPr>
        <w:tc>
          <w:tcPr>
            <w:tcW w:w="5245" w:type="dxa"/>
          </w:tcPr>
          <w:p w:rsidR="00D16769" w:rsidRDefault="00735543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/>
                <w:bCs/>
                <w:position w:val="10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position w:val="10"/>
                <w:sz w:val="24"/>
                <w:szCs w:val="24"/>
              </w:rPr>
              <w:t>Containerization tool</w:t>
            </w:r>
          </w:p>
        </w:tc>
        <w:tc>
          <w:tcPr>
            <w:tcW w:w="5437" w:type="dxa"/>
          </w:tcPr>
          <w:p w:rsidR="00D16769" w:rsidRDefault="00735543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Cs/>
                <w:position w:val="10"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position w:val="10"/>
                <w:sz w:val="24"/>
                <w:szCs w:val="24"/>
              </w:rPr>
              <w:t>Docker</w:t>
            </w:r>
          </w:p>
        </w:tc>
      </w:tr>
      <w:tr w:rsidR="00D16769">
        <w:trPr>
          <w:trHeight w:val="144"/>
        </w:trPr>
        <w:tc>
          <w:tcPr>
            <w:tcW w:w="5245" w:type="dxa"/>
          </w:tcPr>
          <w:p w:rsidR="00D16769" w:rsidRDefault="00735543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/>
                <w:bCs/>
                <w:position w:val="10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position w:val="10"/>
                <w:sz w:val="24"/>
                <w:szCs w:val="24"/>
              </w:rPr>
              <w:t>Bug Tracking Tool</w:t>
            </w:r>
          </w:p>
        </w:tc>
        <w:tc>
          <w:tcPr>
            <w:tcW w:w="5437" w:type="dxa"/>
          </w:tcPr>
          <w:p w:rsidR="00D16769" w:rsidRDefault="00735543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Cs/>
                <w:position w:val="10"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position w:val="10"/>
                <w:sz w:val="24"/>
                <w:szCs w:val="24"/>
              </w:rPr>
              <w:t>JIRA</w:t>
            </w:r>
          </w:p>
        </w:tc>
      </w:tr>
      <w:tr w:rsidR="00D16769">
        <w:trPr>
          <w:trHeight w:val="144"/>
        </w:trPr>
        <w:tc>
          <w:tcPr>
            <w:tcW w:w="5245" w:type="dxa"/>
          </w:tcPr>
          <w:p w:rsidR="00D16769" w:rsidRDefault="00735543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/>
                <w:bCs/>
                <w:position w:val="10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b/>
                <w:bCs/>
                <w:position w:val="10"/>
                <w:sz w:val="24"/>
                <w:szCs w:val="24"/>
              </w:rPr>
              <w:t>ArtifactoryStorage</w:t>
            </w:r>
            <w:proofErr w:type="spellEnd"/>
          </w:p>
        </w:tc>
        <w:tc>
          <w:tcPr>
            <w:tcW w:w="5437" w:type="dxa"/>
          </w:tcPr>
          <w:p w:rsidR="00D16769" w:rsidRDefault="00735543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Cs/>
                <w:position w:val="10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bCs/>
                <w:position w:val="10"/>
                <w:sz w:val="24"/>
                <w:szCs w:val="24"/>
              </w:rPr>
              <w:t>Sonartype</w:t>
            </w:r>
            <w:proofErr w:type="spellEnd"/>
            <w:r>
              <w:rPr>
                <w:rFonts w:ascii="Cambria" w:hAnsi="Cambria" w:cs="Times New Roman"/>
                <w:bCs/>
                <w:position w:val="10"/>
                <w:sz w:val="24"/>
                <w:szCs w:val="24"/>
              </w:rPr>
              <w:t xml:space="preserve"> Nexus</w:t>
            </w:r>
          </w:p>
        </w:tc>
      </w:tr>
      <w:tr w:rsidR="00D16769">
        <w:trPr>
          <w:trHeight w:val="144"/>
        </w:trPr>
        <w:tc>
          <w:tcPr>
            <w:tcW w:w="5245" w:type="dxa"/>
          </w:tcPr>
          <w:p w:rsidR="00D16769" w:rsidRDefault="00735543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/>
                <w:bCs/>
                <w:position w:val="10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position w:val="10"/>
                <w:sz w:val="24"/>
                <w:szCs w:val="24"/>
              </w:rPr>
              <w:t>Code Quality Analysis Tool</w:t>
            </w:r>
          </w:p>
        </w:tc>
        <w:tc>
          <w:tcPr>
            <w:tcW w:w="5437" w:type="dxa"/>
          </w:tcPr>
          <w:p w:rsidR="00D16769" w:rsidRDefault="00735543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Cs/>
                <w:position w:val="10"/>
                <w:sz w:val="24"/>
                <w:szCs w:val="24"/>
              </w:rPr>
            </w:pPr>
            <w:proofErr w:type="spellStart"/>
            <w:r>
              <w:rPr>
                <w:rFonts w:ascii="Cambria" w:hAnsi="Cambria" w:cs="Segoe UI"/>
                <w:color w:val="222222"/>
                <w:sz w:val="24"/>
                <w:szCs w:val="24"/>
                <w:shd w:val="clear" w:color="auto" w:fill="FFFFFF"/>
              </w:rPr>
              <w:t>Sonarqube</w:t>
            </w:r>
            <w:proofErr w:type="spellEnd"/>
          </w:p>
        </w:tc>
      </w:tr>
      <w:tr w:rsidR="00D16769">
        <w:trPr>
          <w:trHeight w:val="144"/>
        </w:trPr>
        <w:tc>
          <w:tcPr>
            <w:tcW w:w="5245" w:type="dxa"/>
          </w:tcPr>
          <w:p w:rsidR="00D16769" w:rsidRDefault="00735543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/>
                <w:bCs/>
                <w:position w:val="10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position w:val="10"/>
                <w:sz w:val="24"/>
                <w:szCs w:val="24"/>
              </w:rPr>
              <w:t>Cloud</w:t>
            </w:r>
          </w:p>
        </w:tc>
        <w:tc>
          <w:tcPr>
            <w:tcW w:w="5437" w:type="dxa"/>
          </w:tcPr>
          <w:p w:rsidR="00D16769" w:rsidRDefault="00735543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Cs/>
                <w:position w:val="10"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position w:val="10"/>
                <w:sz w:val="24"/>
                <w:szCs w:val="24"/>
              </w:rPr>
              <w:t>Aws/Azure.</w:t>
            </w:r>
          </w:p>
        </w:tc>
      </w:tr>
    </w:tbl>
    <w:p w:rsidR="00D16769" w:rsidRDefault="00735543">
      <w:pPr>
        <w:shd w:val="clear" w:color="auto" w:fill="FFFFFF"/>
        <w:tabs>
          <w:tab w:val="left" w:pos="2898"/>
          <w:tab w:val="left" w:pos="4155"/>
          <w:tab w:val="center" w:pos="5233"/>
          <w:tab w:val="left" w:pos="8838"/>
        </w:tabs>
        <w:spacing w:before="0" w:after="0" w:line="276" w:lineRule="auto"/>
        <w:outlineLvl w:val="0"/>
        <w:rPr>
          <w:rFonts w:ascii="Times New Roman" w:hAnsi="Times New Roman" w:cs="Times New Roman"/>
          <w:b/>
          <w:bCs/>
          <w:position w:val="10"/>
          <w:sz w:val="24"/>
          <w:szCs w:val="24"/>
        </w:rPr>
      </w:pPr>
      <w:r>
        <w:rPr>
          <w:rFonts w:ascii="Times New Roman" w:hAnsi="Times New Roman" w:cs="Times New Roman"/>
          <w:b/>
          <w:bCs/>
          <w:position w:val="1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position w:val="1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position w:val="10"/>
          <w:sz w:val="24"/>
          <w:szCs w:val="24"/>
        </w:rPr>
        <w:tab/>
      </w:r>
    </w:p>
    <w:p w:rsidR="00D16769" w:rsidRDefault="00735543">
      <w:pPr>
        <w:shd w:val="clear" w:color="auto" w:fill="0070C0"/>
        <w:snapToGrid w:val="0"/>
        <w:spacing w:line="100" w:lineRule="atLeast"/>
        <w:rPr>
          <w:rFonts w:ascii="Times New Roman" w:hAnsi="Times New Roman" w:cs="Times New Roman"/>
          <w:b/>
          <w:color w:val="EAF1DD"/>
          <w:sz w:val="24"/>
          <w:szCs w:val="24"/>
        </w:rPr>
      </w:pPr>
      <w:r>
        <w:rPr>
          <w:rFonts w:ascii="Times New Roman" w:hAnsi="Times New Roman" w:cs="Times New Roman"/>
          <w:b/>
          <w:color w:val="EAF1DD"/>
          <w:sz w:val="24"/>
          <w:szCs w:val="24"/>
        </w:rPr>
        <w:t>Academic Credential</w:t>
      </w:r>
    </w:p>
    <w:p w:rsidR="00D16769" w:rsidRDefault="00D1676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16769" w:rsidRDefault="00735543">
      <w:pPr>
        <w:pStyle w:val="ListParagraph"/>
        <w:numPr>
          <w:ilvl w:val="0"/>
          <w:numId w:val="2"/>
        </w:numPr>
        <w:spacing w:line="276" w:lineRule="auto"/>
        <w:contextualSpacing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Master of </w:t>
      </w:r>
      <w:r>
        <w:rPr>
          <w:rFonts w:ascii="Cambria" w:hAnsi="Cambria" w:cs="Times New Roman"/>
          <w:sz w:val="24"/>
          <w:szCs w:val="24"/>
          <w:lang w:val="en-GB"/>
        </w:rPr>
        <w:t>Science</w:t>
      </w:r>
      <w:r>
        <w:rPr>
          <w:rFonts w:ascii="Cambria" w:hAnsi="Cambria" w:cs="Times New Roman"/>
          <w:sz w:val="24"/>
          <w:szCs w:val="24"/>
        </w:rPr>
        <w:t xml:space="preserve"> from </w:t>
      </w:r>
      <w:r>
        <w:rPr>
          <w:rFonts w:ascii="Cambria" w:hAnsi="Cambria" w:cs="Times New Roman"/>
          <w:sz w:val="24"/>
          <w:szCs w:val="24"/>
          <w:lang w:val="en-GB"/>
        </w:rPr>
        <w:t>SK</w:t>
      </w:r>
      <w:r>
        <w:rPr>
          <w:rFonts w:ascii="Cambria" w:hAnsi="Cambria" w:cs="Times New Roman"/>
          <w:sz w:val="24"/>
          <w:szCs w:val="24"/>
        </w:rPr>
        <w:t xml:space="preserve"> </w:t>
      </w:r>
      <w:proofErr w:type="gramStart"/>
      <w:r>
        <w:rPr>
          <w:rFonts w:ascii="Cambria" w:hAnsi="Cambria" w:cs="Times New Roman"/>
          <w:sz w:val="24"/>
          <w:szCs w:val="24"/>
        </w:rPr>
        <w:t>university(</w:t>
      </w:r>
      <w:proofErr w:type="gramEnd"/>
      <w:r>
        <w:rPr>
          <w:rFonts w:ascii="Cambria" w:hAnsi="Cambria" w:cs="Times New Roman"/>
          <w:sz w:val="24"/>
          <w:szCs w:val="24"/>
        </w:rPr>
        <w:t>201</w:t>
      </w:r>
      <w:r>
        <w:rPr>
          <w:rFonts w:ascii="Cambria" w:hAnsi="Cambria" w:cs="Times New Roman"/>
          <w:sz w:val="24"/>
          <w:szCs w:val="24"/>
          <w:lang w:val="en-GB"/>
        </w:rPr>
        <w:t>8</w:t>
      </w:r>
      <w:r>
        <w:rPr>
          <w:rFonts w:ascii="Cambria" w:hAnsi="Cambria" w:cs="Times New Roman"/>
          <w:sz w:val="24"/>
          <w:szCs w:val="24"/>
        </w:rPr>
        <w:t>).</w:t>
      </w:r>
    </w:p>
    <w:p w:rsidR="00D16769" w:rsidRDefault="00D16769">
      <w:pPr>
        <w:spacing w:line="276" w:lineRule="auto"/>
        <w:contextualSpacing/>
        <w:rPr>
          <w:rFonts w:ascii="Cambria" w:hAnsi="Cambria" w:cs="Times New Roman"/>
          <w:sz w:val="24"/>
          <w:szCs w:val="24"/>
        </w:rPr>
      </w:pPr>
    </w:p>
    <w:p w:rsidR="00D16769" w:rsidRDefault="00735543">
      <w:pPr>
        <w:shd w:val="clear" w:color="auto" w:fill="0070C0"/>
        <w:snapToGrid w:val="0"/>
        <w:spacing w:line="100" w:lineRule="atLeast"/>
        <w:rPr>
          <w:rFonts w:ascii="Times New Roman" w:hAnsi="Times New Roman" w:cs="Times New Roman"/>
          <w:b/>
          <w:color w:val="EAF1DD"/>
          <w:sz w:val="24"/>
          <w:szCs w:val="24"/>
        </w:rPr>
      </w:pPr>
      <w:r>
        <w:rPr>
          <w:rFonts w:ascii="Times New Roman" w:hAnsi="Times New Roman" w:cs="Times New Roman"/>
          <w:b/>
          <w:color w:val="EAF1DD"/>
          <w:sz w:val="24"/>
          <w:szCs w:val="24"/>
        </w:rPr>
        <w:t>Professional Experience</w:t>
      </w:r>
    </w:p>
    <w:p w:rsidR="00D16769" w:rsidRDefault="00D16769">
      <w:pPr>
        <w:pStyle w:val="ListParagraph"/>
        <w:spacing w:line="276" w:lineRule="auto"/>
        <w:ind w:left="765"/>
        <w:contextualSpacing/>
        <w:jc w:val="left"/>
        <w:rPr>
          <w:rFonts w:ascii="Cambria" w:hAnsi="Cambria" w:cs="Times New Roman"/>
          <w:sz w:val="24"/>
          <w:szCs w:val="24"/>
        </w:rPr>
      </w:pPr>
    </w:p>
    <w:p w:rsidR="00D16769" w:rsidRDefault="00735543">
      <w:pPr>
        <w:pStyle w:val="ListParagraph"/>
        <w:numPr>
          <w:ilvl w:val="0"/>
          <w:numId w:val="2"/>
        </w:numPr>
        <w:spacing w:line="276" w:lineRule="auto"/>
        <w:contextualSpacing/>
        <w:jc w:val="left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Working as a DevOps Engineer at </w:t>
      </w:r>
      <w:r>
        <w:rPr>
          <w:rFonts w:ascii="Cambria" w:hAnsi="Cambria" w:cs="Times New Roman"/>
          <w:sz w:val="24"/>
          <w:szCs w:val="24"/>
          <w:lang w:val="en-GB"/>
        </w:rPr>
        <w:t>IBM</w:t>
      </w:r>
      <w:r>
        <w:rPr>
          <w:rFonts w:ascii="Cambria" w:hAnsi="Cambria" w:cs="Times New Roman"/>
          <w:sz w:val="24"/>
          <w:szCs w:val="24"/>
        </w:rPr>
        <w:t xml:space="preserve"> in </w:t>
      </w:r>
      <w:r>
        <w:rPr>
          <w:rFonts w:ascii="Cambria" w:hAnsi="Cambria" w:cs="Times New Roman"/>
          <w:sz w:val="24"/>
          <w:szCs w:val="24"/>
          <w:lang w:val="en-GB"/>
        </w:rPr>
        <w:t xml:space="preserve">Bangalore </w:t>
      </w:r>
      <w:r>
        <w:rPr>
          <w:rFonts w:ascii="Cambria" w:hAnsi="Cambria" w:cs="Times New Roman"/>
          <w:sz w:val="24"/>
          <w:szCs w:val="24"/>
        </w:rPr>
        <w:t xml:space="preserve">From </w:t>
      </w:r>
      <w:r w:rsidR="002F37C4">
        <w:rPr>
          <w:rFonts w:ascii="Cambria" w:hAnsi="Cambria" w:cs="Times New Roman"/>
          <w:sz w:val="24"/>
          <w:szCs w:val="24"/>
          <w:lang w:val="en-GB"/>
        </w:rPr>
        <w:t xml:space="preserve">September </w:t>
      </w:r>
      <w:proofErr w:type="gramStart"/>
      <w:r w:rsidR="002F37C4">
        <w:rPr>
          <w:rFonts w:ascii="Cambria" w:hAnsi="Cambria" w:cs="Times New Roman"/>
          <w:sz w:val="24"/>
          <w:szCs w:val="24"/>
          <w:lang w:val="en-GB"/>
        </w:rPr>
        <w:t>2018</w:t>
      </w:r>
      <w:r w:rsidR="00855633">
        <w:rPr>
          <w:rFonts w:ascii="Cambria" w:hAnsi="Cambria" w:cs="Times New Roman"/>
          <w:sz w:val="24"/>
          <w:szCs w:val="24"/>
          <w:lang w:val="en-GB"/>
        </w:rPr>
        <w:t xml:space="preserve"> </w:t>
      </w:r>
      <w:r>
        <w:rPr>
          <w:rFonts w:ascii="Cambria" w:hAnsi="Cambria" w:cs="Times New Roman"/>
          <w:sz w:val="24"/>
          <w:szCs w:val="24"/>
        </w:rPr>
        <w:t xml:space="preserve"> to</w:t>
      </w:r>
      <w:proofErr w:type="gramEnd"/>
      <w:r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  <w:lang w:val="en-GB"/>
        </w:rPr>
        <w:t>Till now</w:t>
      </w:r>
      <w:r>
        <w:rPr>
          <w:rFonts w:ascii="Cambria" w:hAnsi="Cambria" w:cs="Times New Roman"/>
          <w:sz w:val="24"/>
          <w:szCs w:val="24"/>
        </w:rPr>
        <w:t xml:space="preserve">. </w:t>
      </w:r>
    </w:p>
    <w:p w:rsidR="00D16769" w:rsidRDefault="00D16769">
      <w:pPr>
        <w:pStyle w:val="ListParagraph"/>
        <w:spacing w:line="276" w:lineRule="auto"/>
        <w:ind w:left="405"/>
        <w:contextualSpacing/>
        <w:jc w:val="left"/>
        <w:rPr>
          <w:rFonts w:ascii="Cambria" w:hAnsi="Cambria" w:cs="Times New Roman"/>
          <w:sz w:val="24"/>
          <w:szCs w:val="24"/>
        </w:rPr>
      </w:pPr>
    </w:p>
    <w:p w:rsidR="00D16769" w:rsidRDefault="00735543">
      <w:pPr>
        <w:shd w:val="clear" w:color="auto" w:fill="0070C0"/>
        <w:snapToGrid w:val="0"/>
        <w:spacing w:line="100" w:lineRule="atLeast"/>
        <w:rPr>
          <w:rFonts w:ascii="Times New Roman" w:hAnsi="Times New Roman" w:cs="Times New Roman"/>
          <w:b/>
          <w:color w:val="EAF1DD"/>
          <w:sz w:val="24"/>
          <w:szCs w:val="24"/>
        </w:rPr>
      </w:pPr>
      <w:r>
        <w:rPr>
          <w:rFonts w:ascii="Times New Roman" w:hAnsi="Times New Roman" w:cs="Times New Roman"/>
          <w:b/>
          <w:color w:val="EAF1DD"/>
          <w:sz w:val="24"/>
          <w:szCs w:val="24"/>
        </w:rPr>
        <w:t>Projects</w:t>
      </w:r>
    </w:p>
    <w:p w:rsidR="00D16769" w:rsidRDefault="00D16769">
      <w:pPr>
        <w:pStyle w:val="BodyText"/>
        <w:shd w:val="clear" w:color="auto" w:fill="FFFFFF"/>
        <w:spacing w:before="0" w:after="0" w:line="276" w:lineRule="auto"/>
        <w:rPr>
          <w:rFonts w:ascii="Times New Roman" w:hAnsi="Times New Roman"/>
          <w:b/>
          <w:sz w:val="24"/>
          <w:szCs w:val="24"/>
        </w:rPr>
      </w:pPr>
    </w:p>
    <w:p w:rsidR="00D16769" w:rsidRDefault="00735543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Project#2</w:t>
      </w:r>
    </w:p>
    <w:p w:rsidR="00D16769" w:rsidRDefault="00D16769">
      <w:pPr>
        <w:suppressAutoHyphens/>
        <w:spacing w:before="0" w:after="0" w:line="276" w:lineRule="auto"/>
        <w:ind w:left="360"/>
        <w:rPr>
          <w:rFonts w:ascii="Cambria" w:hAnsi="Cambria" w:cs="Segoe UI"/>
          <w:color w:val="222222"/>
          <w:sz w:val="24"/>
          <w:szCs w:val="24"/>
          <w:shd w:val="clear" w:color="auto" w:fill="FFFFFF"/>
        </w:rPr>
      </w:pPr>
    </w:p>
    <w:p w:rsidR="00D16769" w:rsidRDefault="00735543">
      <w:pPr>
        <w:numPr>
          <w:ilvl w:val="0"/>
          <w:numId w:val="3"/>
        </w:numPr>
        <w:suppressAutoHyphens/>
        <w:spacing w:before="0" w:after="0" w:line="276" w:lineRule="auto"/>
        <w:rPr>
          <w:rFonts w:ascii="Cambria" w:hAnsi="Cambria" w:cs="Segoe UI"/>
          <w:color w:val="222222"/>
          <w:sz w:val="24"/>
          <w:szCs w:val="24"/>
          <w:shd w:val="clear" w:color="auto" w:fill="FFFFFF"/>
        </w:rPr>
      </w:pPr>
      <w:r>
        <w:rPr>
          <w:rFonts w:ascii="Cambria" w:hAnsi="Cambria" w:cs="Segoe UI"/>
          <w:color w:val="222222"/>
          <w:sz w:val="24"/>
          <w:szCs w:val="24"/>
          <w:shd w:val="clear" w:color="auto" w:fill="FFFFFF"/>
        </w:rPr>
        <w:t>Project Name              :Enel X e-Mobility</w:t>
      </w:r>
    </w:p>
    <w:p w:rsidR="00D16769" w:rsidRDefault="00735543">
      <w:pPr>
        <w:numPr>
          <w:ilvl w:val="0"/>
          <w:numId w:val="3"/>
        </w:numPr>
        <w:suppressAutoHyphens/>
        <w:spacing w:before="0" w:after="0" w:line="276" w:lineRule="auto"/>
        <w:rPr>
          <w:rFonts w:ascii="Cambria" w:hAnsi="Cambria" w:cs="Segoe UI"/>
          <w:color w:val="222222"/>
          <w:sz w:val="24"/>
          <w:szCs w:val="24"/>
          <w:shd w:val="clear" w:color="auto" w:fill="FFFFFF"/>
        </w:rPr>
      </w:pPr>
      <w:r>
        <w:rPr>
          <w:rFonts w:ascii="Cambria" w:hAnsi="Cambria" w:cs="Segoe UI"/>
          <w:color w:val="222222"/>
          <w:sz w:val="24"/>
          <w:szCs w:val="24"/>
          <w:shd w:val="clear" w:color="auto" w:fill="FFFFFF"/>
        </w:rPr>
        <w:t xml:space="preserve">Platform                       : </w:t>
      </w:r>
      <w:proofErr w:type="spellStart"/>
      <w:r>
        <w:rPr>
          <w:rFonts w:ascii="Cambria" w:hAnsi="Cambria" w:cs="Segoe UI"/>
          <w:color w:val="222222"/>
          <w:sz w:val="24"/>
          <w:szCs w:val="24"/>
          <w:shd w:val="clear" w:color="auto" w:fill="FFFFFF"/>
        </w:rPr>
        <w:t>EvOs</w:t>
      </w:r>
      <w:proofErr w:type="spellEnd"/>
    </w:p>
    <w:p w:rsidR="00D16769" w:rsidRDefault="00735543">
      <w:pPr>
        <w:numPr>
          <w:ilvl w:val="0"/>
          <w:numId w:val="3"/>
        </w:numPr>
        <w:suppressAutoHyphens/>
        <w:spacing w:before="0" w:after="0" w:line="276" w:lineRule="auto"/>
        <w:rPr>
          <w:rFonts w:ascii="Cambria" w:hAnsi="Cambria" w:cs="Segoe UI"/>
          <w:color w:val="222222"/>
          <w:sz w:val="24"/>
          <w:szCs w:val="24"/>
          <w:shd w:val="clear" w:color="auto" w:fill="FFFFFF"/>
        </w:rPr>
      </w:pPr>
      <w:r>
        <w:rPr>
          <w:rFonts w:ascii="Cambria" w:hAnsi="Cambria" w:cs="Segoe UI"/>
          <w:color w:val="222222"/>
          <w:sz w:val="24"/>
          <w:szCs w:val="24"/>
          <w:shd w:val="clear" w:color="auto" w:fill="FFFFFF"/>
        </w:rPr>
        <w:t>Role                               :DevOps Engineer</w:t>
      </w:r>
    </w:p>
    <w:p w:rsidR="00D16769" w:rsidRDefault="00735543">
      <w:pPr>
        <w:numPr>
          <w:ilvl w:val="0"/>
          <w:numId w:val="3"/>
        </w:numPr>
        <w:suppressAutoHyphens/>
        <w:spacing w:before="0" w:after="0" w:line="276" w:lineRule="auto"/>
        <w:rPr>
          <w:rFonts w:ascii="Cambria" w:hAnsi="Cambria" w:cs="Segoe UI"/>
          <w:color w:val="222222"/>
          <w:sz w:val="24"/>
          <w:szCs w:val="24"/>
          <w:shd w:val="clear" w:color="auto" w:fill="FFFFFF"/>
        </w:rPr>
      </w:pPr>
      <w:r>
        <w:rPr>
          <w:rFonts w:ascii="Cambria" w:hAnsi="Cambria" w:cs="Segoe UI"/>
          <w:color w:val="222222"/>
          <w:sz w:val="24"/>
          <w:szCs w:val="24"/>
          <w:shd w:val="clear" w:color="auto" w:fill="FFFFFF"/>
        </w:rPr>
        <w:t xml:space="preserve">Technology                 :  Git, Maven, Jenkins, Docker, </w:t>
      </w:r>
      <w:proofErr w:type="spellStart"/>
      <w:r>
        <w:rPr>
          <w:rFonts w:ascii="Cambria" w:hAnsi="Cambria" w:cs="Segoe UI"/>
          <w:color w:val="222222"/>
          <w:sz w:val="24"/>
          <w:szCs w:val="24"/>
          <w:shd w:val="clear" w:color="auto" w:fill="FFFFFF"/>
        </w:rPr>
        <w:t>Kuberenetes</w:t>
      </w:r>
      <w:proofErr w:type="spellEnd"/>
      <w:r>
        <w:rPr>
          <w:rFonts w:ascii="Cambria" w:hAnsi="Cambria" w:cs="Segoe U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Cambria" w:hAnsi="Cambria" w:cs="Segoe UI"/>
          <w:color w:val="222222"/>
          <w:sz w:val="24"/>
          <w:szCs w:val="24"/>
          <w:shd w:val="clear" w:color="auto" w:fill="FFFFFF"/>
        </w:rPr>
        <w:t>Ansible</w:t>
      </w:r>
      <w:proofErr w:type="spellEnd"/>
      <w:r>
        <w:rPr>
          <w:rFonts w:ascii="Cambria" w:hAnsi="Cambria" w:cs="Segoe UI"/>
          <w:color w:val="222222"/>
          <w:sz w:val="24"/>
          <w:szCs w:val="24"/>
          <w:shd w:val="clear" w:color="auto" w:fill="FFFFFF"/>
        </w:rPr>
        <w:t xml:space="preserve">, AWS, </w:t>
      </w:r>
    </w:p>
    <w:p w:rsidR="00D16769" w:rsidRDefault="00735543">
      <w:pPr>
        <w:tabs>
          <w:tab w:val="left" w:pos="720"/>
          <w:tab w:val="left" w:pos="1440"/>
          <w:tab w:val="left" w:pos="2160"/>
          <w:tab w:val="left" w:pos="3005"/>
        </w:tabs>
        <w:suppressAutoHyphens/>
        <w:spacing w:before="0" w:after="0" w:line="276" w:lineRule="auto"/>
        <w:ind w:left="720"/>
        <w:rPr>
          <w:rFonts w:ascii="Cambria" w:hAnsi="Cambria" w:cs="Segoe UI"/>
          <w:color w:val="222222"/>
          <w:sz w:val="24"/>
          <w:szCs w:val="24"/>
          <w:shd w:val="clear" w:color="auto" w:fill="FFFFFF"/>
        </w:rPr>
      </w:pPr>
      <w:r>
        <w:rPr>
          <w:rFonts w:ascii="Cambria" w:hAnsi="Cambria" w:cs="Segoe UI"/>
          <w:color w:val="222222"/>
          <w:sz w:val="24"/>
          <w:szCs w:val="24"/>
          <w:shd w:val="clear" w:color="auto" w:fill="FFFFFF"/>
        </w:rPr>
        <w:tab/>
      </w:r>
      <w:r>
        <w:rPr>
          <w:rFonts w:ascii="Cambria" w:hAnsi="Cambria" w:cs="Segoe UI"/>
          <w:color w:val="222222"/>
          <w:sz w:val="24"/>
          <w:szCs w:val="24"/>
          <w:shd w:val="clear" w:color="auto" w:fill="FFFFFF"/>
        </w:rPr>
        <w:tab/>
      </w:r>
      <w:r>
        <w:rPr>
          <w:rFonts w:ascii="Cambria" w:hAnsi="Cambria" w:cs="Segoe UI"/>
          <w:color w:val="222222"/>
          <w:sz w:val="24"/>
          <w:szCs w:val="24"/>
          <w:shd w:val="clear" w:color="auto" w:fill="FFFFFF"/>
        </w:rPr>
        <w:tab/>
      </w:r>
    </w:p>
    <w:p w:rsidR="00D16769" w:rsidRDefault="00735543">
      <w:pPr>
        <w:tabs>
          <w:tab w:val="left" w:pos="720"/>
          <w:tab w:val="left" w:pos="1440"/>
          <w:tab w:val="left" w:pos="2160"/>
          <w:tab w:val="left" w:pos="3005"/>
        </w:tabs>
        <w:suppressAutoHyphens/>
        <w:spacing w:before="0" w:after="0" w:line="276" w:lineRule="auto"/>
        <w:ind w:left="720"/>
        <w:rPr>
          <w:rFonts w:ascii="Times New Roman" w:hAnsi="Times New Roman"/>
          <w:b/>
          <w:bCs/>
          <w:position w:val="10"/>
          <w:sz w:val="24"/>
          <w:szCs w:val="24"/>
        </w:rPr>
      </w:pPr>
      <w:r>
        <w:rPr>
          <w:rFonts w:ascii="Times New Roman" w:hAnsi="Times New Roman"/>
          <w:b/>
          <w:bCs/>
          <w:position w:val="10"/>
          <w:sz w:val="24"/>
          <w:szCs w:val="24"/>
        </w:rPr>
        <w:lastRenderedPageBreak/>
        <w:t>Scope:</w:t>
      </w:r>
    </w:p>
    <w:p w:rsidR="00D16769" w:rsidRDefault="00735543">
      <w:pPr>
        <w:numPr>
          <w:ilvl w:val="0"/>
          <w:numId w:val="1"/>
        </w:numPr>
        <w:suppressAutoHyphens/>
        <w:spacing w:before="0" w:after="0" w:line="276" w:lineRule="auto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Create Build and Release pipeline by using templates in Azure/DevOps.</w:t>
      </w:r>
    </w:p>
    <w:p w:rsidR="00D16769" w:rsidRDefault="00D16769">
      <w:pPr>
        <w:tabs>
          <w:tab w:val="left" w:pos="720"/>
          <w:tab w:val="left" w:pos="1440"/>
          <w:tab w:val="left" w:pos="2160"/>
          <w:tab w:val="left" w:pos="3005"/>
        </w:tabs>
        <w:suppressAutoHyphens/>
        <w:spacing w:before="0" w:after="0" w:line="276" w:lineRule="auto"/>
        <w:ind w:left="720"/>
        <w:rPr>
          <w:rFonts w:ascii="Cambria" w:hAnsi="Cambria" w:cs="Segoe UI"/>
          <w:color w:val="222222"/>
          <w:sz w:val="24"/>
          <w:szCs w:val="24"/>
          <w:shd w:val="clear" w:color="auto" w:fill="FFFFFF"/>
        </w:rPr>
      </w:pPr>
    </w:p>
    <w:p w:rsidR="00D16769" w:rsidRDefault="00735543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rFonts w:ascii="Cambria" w:hAnsi="Cambria" w:cs="Times New Roman"/>
          <w:color w:val="000000"/>
          <w:sz w:val="24"/>
          <w:szCs w:val="24"/>
        </w:rPr>
        <w:t>Creating GitHub repositories and specified branching strategies that best fitted the needs for the clients.</w:t>
      </w:r>
    </w:p>
    <w:p w:rsidR="00D16769" w:rsidRDefault="00735543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rFonts w:ascii="Cambria" w:hAnsi="Cambria" w:cs="Times New Roman"/>
          <w:color w:val="000000"/>
          <w:sz w:val="24"/>
          <w:szCs w:val="24"/>
        </w:rPr>
        <w:t xml:space="preserve">Created pipe lines in Azure pipelines and written the </w:t>
      </w:r>
      <w:proofErr w:type="spellStart"/>
      <w:r>
        <w:rPr>
          <w:rFonts w:ascii="Cambria" w:hAnsi="Cambria" w:cs="Times New Roman"/>
          <w:color w:val="000000"/>
          <w:sz w:val="24"/>
          <w:szCs w:val="24"/>
        </w:rPr>
        <w:t>yaml</w:t>
      </w:r>
      <w:proofErr w:type="spellEnd"/>
      <w:r>
        <w:rPr>
          <w:rFonts w:ascii="Cambria" w:hAnsi="Cambria" w:cs="Times New Roman"/>
          <w:color w:val="000000"/>
          <w:sz w:val="24"/>
          <w:szCs w:val="24"/>
        </w:rPr>
        <w:t xml:space="preserve"> files to create the pipelines.</w:t>
      </w:r>
    </w:p>
    <w:p w:rsidR="00D16769" w:rsidRDefault="00735543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rFonts w:ascii="Cambria" w:hAnsi="Cambria" w:cs="Times New Roman"/>
          <w:color w:val="000000"/>
          <w:sz w:val="24"/>
          <w:szCs w:val="24"/>
        </w:rPr>
        <w:t>Created Deployment groups and release pipe lines for deployments.</w:t>
      </w:r>
    </w:p>
    <w:p w:rsidR="00D16769" w:rsidRDefault="00735543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rFonts w:ascii="Cambria" w:hAnsi="Cambria" w:cs="Times New Roman"/>
          <w:color w:val="000000"/>
          <w:sz w:val="24"/>
          <w:szCs w:val="24"/>
        </w:rPr>
        <w:t xml:space="preserve">Created environments on virtual machines and </w:t>
      </w:r>
      <w:proofErr w:type="spellStart"/>
      <w:r>
        <w:rPr>
          <w:rFonts w:ascii="Cambria" w:hAnsi="Cambria" w:cs="Times New Roman"/>
          <w:color w:val="000000"/>
          <w:sz w:val="24"/>
          <w:szCs w:val="24"/>
        </w:rPr>
        <w:t>kubernetes</w:t>
      </w:r>
      <w:proofErr w:type="spellEnd"/>
      <w:r>
        <w:rPr>
          <w:rFonts w:ascii="Cambria" w:hAnsi="Cambria" w:cs="Times New Roman"/>
          <w:color w:val="000000"/>
          <w:sz w:val="24"/>
          <w:szCs w:val="24"/>
        </w:rPr>
        <w:t>.</w:t>
      </w:r>
    </w:p>
    <w:p w:rsidR="00D16769" w:rsidRDefault="00735543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rFonts w:ascii="Cambria" w:hAnsi="Cambria" w:cs="Times New Roman"/>
          <w:color w:val="000000"/>
          <w:sz w:val="24"/>
          <w:szCs w:val="24"/>
        </w:rPr>
        <w:t xml:space="preserve">Configured GitHub with Jenkins and Schedule jobs using POLL SCM, GitHub </w:t>
      </w:r>
      <w:proofErr w:type="spellStart"/>
      <w:r>
        <w:rPr>
          <w:rFonts w:ascii="Cambria" w:hAnsi="Cambria" w:cs="Times New Roman"/>
          <w:color w:val="000000"/>
          <w:sz w:val="24"/>
          <w:szCs w:val="24"/>
        </w:rPr>
        <w:t>Webhooks</w:t>
      </w:r>
      <w:proofErr w:type="spellEnd"/>
      <w:r>
        <w:rPr>
          <w:rFonts w:ascii="Cambria" w:hAnsi="Cambria" w:cs="Times New Roman"/>
          <w:color w:val="000000"/>
          <w:sz w:val="24"/>
          <w:szCs w:val="24"/>
        </w:rPr>
        <w:t xml:space="preserve"> and Build Periodically option.</w:t>
      </w:r>
    </w:p>
    <w:p w:rsidR="00D16769" w:rsidRDefault="00735543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proofErr w:type="spellStart"/>
      <w:r>
        <w:rPr>
          <w:rFonts w:ascii="Cambria" w:hAnsi="Cambria" w:cs="Times New Roman"/>
          <w:color w:val="000000"/>
          <w:sz w:val="24"/>
          <w:szCs w:val="24"/>
        </w:rPr>
        <w:t>Resposible</w:t>
      </w:r>
      <w:proofErr w:type="spellEnd"/>
      <w:r>
        <w:rPr>
          <w:rFonts w:ascii="Cambria" w:hAnsi="Cambria" w:cs="Times New Roman"/>
          <w:color w:val="000000"/>
          <w:sz w:val="24"/>
          <w:szCs w:val="24"/>
        </w:rPr>
        <w:t xml:space="preserve"> for continuous integration using the pipeline view.</w:t>
      </w:r>
    </w:p>
    <w:p w:rsidR="00D16769" w:rsidRDefault="00735543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rFonts w:ascii="Cambria" w:hAnsi="Cambria" w:cs="Times New Roman"/>
          <w:color w:val="000000"/>
          <w:sz w:val="24"/>
          <w:szCs w:val="24"/>
        </w:rPr>
        <w:t xml:space="preserve">Define dependencies and plug-ins in maven pom.xml for various activities and integrated maven with GitHub to </w:t>
      </w:r>
      <w:proofErr w:type="spellStart"/>
      <w:r>
        <w:rPr>
          <w:rFonts w:ascii="Cambria" w:hAnsi="Cambria" w:cs="Times New Roman"/>
          <w:color w:val="000000"/>
          <w:sz w:val="24"/>
          <w:szCs w:val="24"/>
        </w:rPr>
        <w:t>mange</w:t>
      </w:r>
      <w:proofErr w:type="spellEnd"/>
      <w:r>
        <w:rPr>
          <w:rFonts w:ascii="Cambria" w:hAnsi="Cambria" w:cs="Times New Roman"/>
          <w:color w:val="000000"/>
          <w:sz w:val="24"/>
          <w:szCs w:val="24"/>
        </w:rPr>
        <w:t xml:space="preserve"> and Deploy project related tags.</w:t>
      </w:r>
    </w:p>
    <w:p w:rsidR="00D16769" w:rsidRDefault="00735543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rFonts w:ascii="Cambria" w:hAnsi="Cambria" w:cs="Times New Roman"/>
          <w:color w:val="000000"/>
          <w:sz w:val="24"/>
          <w:szCs w:val="24"/>
        </w:rPr>
        <w:t xml:space="preserve">Analysis of source code using </w:t>
      </w:r>
      <w:proofErr w:type="spellStart"/>
      <w:r>
        <w:rPr>
          <w:rFonts w:ascii="Cambria" w:hAnsi="Cambria" w:cs="Times New Roman"/>
          <w:color w:val="000000"/>
          <w:sz w:val="24"/>
          <w:szCs w:val="24"/>
        </w:rPr>
        <w:t>sonarqube</w:t>
      </w:r>
      <w:proofErr w:type="spellEnd"/>
      <w:r>
        <w:rPr>
          <w:rFonts w:ascii="Cambria" w:hAnsi="Cambria" w:cs="Times New Roman"/>
          <w:color w:val="000000"/>
          <w:sz w:val="24"/>
          <w:szCs w:val="24"/>
        </w:rPr>
        <w:t>.</w:t>
      </w:r>
    </w:p>
    <w:p w:rsidR="00D16769" w:rsidRDefault="00735543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rFonts w:ascii="Cambria" w:hAnsi="Cambria" w:cs="Times New Roman"/>
          <w:color w:val="000000"/>
          <w:sz w:val="24"/>
          <w:szCs w:val="24"/>
        </w:rPr>
        <w:t>Uploading Build Artifacts in Nexus repository.</w:t>
      </w:r>
    </w:p>
    <w:p w:rsidR="00D16769" w:rsidRDefault="00735543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rFonts w:ascii="Cambria" w:hAnsi="Cambria" w:cs="Times New Roman"/>
          <w:color w:val="000000"/>
          <w:sz w:val="24"/>
          <w:szCs w:val="24"/>
        </w:rPr>
        <w:t>Uploading Artifacts and Docker images to Nexus Remote Repository.</w:t>
      </w:r>
    </w:p>
    <w:p w:rsidR="00D16769" w:rsidRDefault="00735543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rFonts w:ascii="Cambria" w:hAnsi="Cambria" w:cs="Times New Roman"/>
          <w:color w:val="000000"/>
          <w:sz w:val="24"/>
          <w:szCs w:val="24"/>
        </w:rPr>
        <w:t xml:space="preserve">Designed and managed CI/CD work flows using tools such as Jenkins, </w:t>
      </w:r>
      <w:proofErr w:type="spellStart"/>
      <w:r>
        <w:rPr>
          <w:rFonts w:ascii="Cambria" w:hAnsi="Cambria" w:cs="Times New Roman"/>
          <w:color w:val="000000"/>
          <w:sz w:val="24"/>
          <w:szCs w:val="24"/>
        </w:rPr>
        <w:t>Ansible</w:t>
      </w:r>
      <w:proofErr w:type="spellEnd"/>
      <w:r>
        <w:rPr>
          <w:rFonts w:ascii="Cambria" w:hAnsi="Cambria" w:cs="Times New Roman"/>
          <w:color w:val="000000"/>
          <w:sz w:val="24"/>
          <w:szCs w:val="24"/>
        </w:rPr>
        <w:t>.</w:t>
      </w:r>
    </w:p>
    <w:p w:rsidR="00D16769" w:rsidRDefault="00735543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rFonts w:ascii="Cambria" w:hAnsi="Cambria" w:cs="Times New Roman"/>
          <w:color w:val="000000"/>
          <w:sz w:val="24"/>
          <w:szCs w:val="24"/>
        </w:rPr>
        <w:t>Work cross-functionally across infrastructure, Development and QA teams to Build processes around change control and release management to help deliver products to market in a rapid, repeatable, and consistent manner.</w:t>
      </w:r>
    </w:p>
    <w:p w:rsidR="00D16769" w:rsidRDefault="00735543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rFonts w:ascii="Cambria" w:hAnsi="Cambria" w:cs="Times New Roman"/>
          <w:color w:val="000000"/>
          <w:sz w:val="24"/>
          <w:szCs w:val="24"/>
        </w:rPr>
        <w:t>Used AWS Services like S3, EC2, NFS, VPC, ELB, IAM and Auto-scaling.</w:t>
      </w:r>
    </w:p>
    <w:p w:rsidR="00D16769" w:rsidRDefault="00735543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rFonts w:ascii="Cambria" w:hAnsi="Cambria" w:cs="Times New Roman"/>
          <w:color w:val="000000"/>
          <w:sz w:val="24"/>
          <w:szCs w:val="24"/>
        </w:rPr>
        <w:t>Writing manifest files like replication controller, replica set, daemon set and deployment.</w:t>
      </w:r>
    </w:p>
    <w:p w:rsidR="00D16769" w:rsidRDefault="00735543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rFonts w:ascii="Cambria" w:hAnsi="Cambria" w:cs="Times New Roman"/>
          <w:color w:val="000000"/>
          <w:sz w:val="24"/>
          <w:szCs w:val="24"/>
        </w:rPr>
        <w:t>Scale up the pod’s and scale down the pod’s using HPA.</w:t>
      </w:r>
    </w:p>
    <w:p w:rsidR="00D16769" w:rsidRDefault="00735543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rFonts w:ascii="Cambria" w:hAnsi="Cambria" w:cs="Times New Roman"/>
          <w:color w:val="000000"/>
          <w:sz w:val="24"/>
          <w:szCs w:val="24"/>
        </w:rPr>
        <w:t xml:space="preserve">Creating name spaces </w:t>
      </w:r>
      <w:proofErr w:type="spellStart"/>
      <w:r>
        <w:rPr>
          <w:rFonts w:ascii="Cambria" w:hAnsi="Cambria" w:cs="Times New Roman"/>
          <w:color w:val="000000"/>
          <w:sz w:val="24"/>
          <w:szCs w:val="24"/>
        </w:rPr>
        <w:t>inKubernetes</w:t>
      </w:r>
      <w:proofErr w:type="spellEnd"/>
      <w:r>
        <w:rPr>
          <w:rFonts w:ascii="Cambria" w:hAnsi="Cambria" w:cs="Times New Roman"/>
          <w:color w:val="000000"/>
          <w:sz w:val="24"/>
          <w:szCs w:val="24"/>
        </w:rPr>
        <w:t xml:space="preserve"> Cluster.</w:t>
      </w:r>
    </w:p>
    <w:p w:rsidR="00D16769" w:rsidRDefault="00735543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rFonts w:ascii="Cambria" w:hAnsi="Cambria" w:cs="Times New Roman"/>
          <w:color w:val="000000"/>
          <w:sz w:val="24"/>
          <w:szCs w:val="24"/>
        </w:rPr>
        <w:t>Creating Kubernetes cluster and adding worker Node to master Node.</w:t>
      </w:r>
    </w:p>
    <w:p w:rsidR="00D16769" w:rsidRDefault="00735543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rFonts w:ascii="Cambria" w:hAnsi="Cambria" w:cs="Times New Roman"/>
          <w:color w:val="000000"/>
          <w:sz w:val="24"/>
          <w:szCs w:val="24"/>
        </w:rPr>
        <w:t>Building and understanding of all aspects of the cloud platform including network ingress, monitoring, alerting, RBAC, and Multi-Region deployment.</w:t>
      </w:r>
    </w:p>
    <w:p w:rsidR="00D16769" w:rsidRDefault="00735543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rFonts w:ascii="Cambria" w:hAnsi="Cambria" w:cs="Times New Roman"/>
          <w:color w:val="000000"/>
          <w:sz w:val="24"/>
          <w:szCs w:val="24"/>
        </w:rPr>
        <w:t xml:space="preserve">Installing </w:t>
      </w:r>
      <w:proofErr w:type="spellStart"/>
      <w:r>
        <w:rPr>
          <w:rFonts w:ascii="Cambria" w:hAnsi="Cambria" w:cs="Times New Roman"/>
          <w:color w:val="000000"/>
          <w:sz w:val="24"/>
          <w:szCs w:val="24"/>
        </w:rPr>
        <w:t>Grafana</w:t>
      </w:r>
      <w:proofErr w:type="spellEnd"/>
      <w:r>
        <w:rPr>
          <w:rFonts w:ascii="Cambria" w:hAnsi="Cambria" w:cs="Times New Roman"/>
          <w:color w:val="000000"/>
          <w:sz w:val="24"/>
          <w:szCs w:val="24"/>
        </w:rPr>
        <w:t xml:space="preserve"> on Kubernetes to monitor the Kubernetes cluster nodes.</w:t>
      </w:r>
    </w:p>
    <w:p w:rsidR="00D16769" w:rsidRDefault="00735543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rFonts w:ascii="Cambria" w:hAnsi="Cambria" w:cs="Times New Roman"/>
          <w:color w:val="000000"/>
          <w:sz w:val="24"/>
          <w:szCs w:val="24"/>
        </w:rPr>
        <w:t xml:space="preserve">Configuring multiple servers using </w:t>
      </w:r>
      <w:proofErr w:type="spellStart"/>
      <w:r>
        <w:rPr>
          <w:rFonts w:ascii="Cambria" w:hAnsi="Cambria" w:cs="Times New Roman"/>
          <w:color w:val="000000"/>
          <w:sz w:val="24"/>
          <w:szCs w:val="24"/>
        </w:rPr>
        <w:t>Ansible</w:t>
      </w:r>
      <w:proofErr w:type="spellEnd"/>
      <w:r>
        <w:rPr>
          <w:rFonts w:ascii="Cambria" w:hAnsi="Cambria" w:cs="Times New Roman"/>
          <w:color w:val="000000"/>
          <w:sz w:val="24"/>
          <w:szCs w:val="24"/>
        </w:rPr>
        <w:t xml:space="preserve">.  </w:t>
      </w:r>
    </w:p>
    <w:p w:rsidR="00D16769" w:rsidRDefault="00D16769">
      <w:pPr>
        <w:pStyle w:val="ListParagraph"/>
        <w:spacing w:line="276" w:lineRule="auto"/>
        <w:rPr>
          <w:sz w:val="24"/>
          <w:szCs w:val="24"/>
        </w:rPr>
      </w:pPr>
    </w:p>
    <w:p w:rsidR="00D16769" w:rsidRDefault="00735543">
      <w:pPr>
        <w:pStyle w:val="Heading1"/>
      </w:pPr>
      <w:r>
        <w:t>Project#1</w:t>
      </w:r>
    </w:p>
    <w:tbl>
      <w:tblPr>
        <w:tblStyle w:val="TableGrid"/>
        <w:tblW w:w="7759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7759"/>
      </w:tblGrid>
      <w:tr w:rsidR="00D16769">
        <w:trPr>
          <w:trHeight w:val="928"/>
        </w:trPr>
        <w:tc>
          <w:tcPr>
            <w:tcW w:w="7759" w:type="dxa"/>
            <w:tcBorders>
              <w:top w:val="nil"/>
              <w:left w:val="nil"/>
              <w:bottom w:val="nil"/>
              <w:right w:val="nil"/>
            </w:tcBorders>
          </w:tcPr>
          <w:p w:rsidR="00D16769" w:rsidRDefault="00D16769">
            <w:pPr>
              <w:pStyle w:val="Header"/>
              <w:tabs>
                <w:tab w:val="left" w:pos="720"/>
              </w:tabs>
              <w:spacing w:before="0" w:after="0" w:line="276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D16769" w:rsidRDefault="00735543">
            <w:pPr>
              <w:pStyle w:val="Header"/>
              <w:tabs>
                <w:tab w:val="left" w:pos="720"/>
              </w:tabs>
              <w:spacing w:before="0" w:after="0" w:line="276" w:lineRule="auto"/>
              <w:rPr>
                <w:rFonts w:ascii="Cambria" w:hAnsi="Cambria"/>
                <w:spacing w:val="4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Project Name       : </w:t>
            </w:r>
            <w:proofErr w:type="spellStart"/>
            <w:r>
              <w:rPr>
                <w:rFonts w:ascii="Cambria" w:hAnsi="Cambria"/>
                <w:spacing w:val="4"/>
                <w:sz w:val="24"/>
                <w:szCs w:val="24"/>
              </w:rPr>
              <w:t>NextGen</w:t>
            </w:r>
            <w:proofErr w:type="spellEnd"/>
            <w:r>
              <w:rPr>
                <w:rFonts w:ascii="Cambria" w:hAnsi="Cambria"/>
                <w:spacing w:val="4"/>
                <w:sz w:val="24"/>
                <w:szCs w:val="24"/>
              </w:rPr>
              <w:t xml:space="preserve"> Office EHR/PM</w:t>
            </w:r>
          </w:p>
          <w:p w:rsidR="00D16769" w:rsidRDefault="00735543">
            <w:pPr>
              <w:pStyle w:val="Header"/>
              <w:tabs>
                <w:tab w:val="left" w:pos="720"/>
              </w:tabs>
              <w:spacing w:before="0" w:after="0" w:line="276" w:lineRule="auto"/>
              <w:rPr>
                <w:rFonts w:ascii="Cambria" w:hAnsi="Cambria"/>
                <w:spacing w:val="4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Client                     : </w:t>
            </w:r>
            <w:proofErr w:type="spellStart"/>
            <w:r>
              <w:rPr>
                <w:rFonts w:ascii="Cambria" w:hAnsi="Cambria"/>
                <w:spacing w:val="4"/>
                <w:sz w:val="24"/>
                <w:szCs w:val="24"/>
              </w:rPr>
              <w:t>NextGen</w:t>
            </w:r>
            <w:proofErr w:type="spellEnd"/>
            <w:r>
              <w:rPr>
                <w:rFonts w:ascii="Cambria" w:hAnsi="Cambria"/>
                <w:spacing w:val="4"/>
                <w:sz w:val="24"/>
                <w:szCs w:val="24"/>
              </w:rPr>
              <w:t xml:space="preserve"> Health Care</w:t>
            </w:r>
          </w:p>
          <w:p w:rsidR="00D16769" w:rsidRDefault="00735543">
            <w:pPr>
              <w:pStyle w:val="Header"/>
              <w:tabs>
                <w:tab w:val="left" w:pos="720"/>
              </w:tabs>
              <w:spacing w:before="0" w:after="0" w:line="276" w:lineRule="auto"/>
              <w:rPr>
                <w:rFonts w:ascii="Cambria" w:hAnsi="Cambria"/>
                <w:spacing w:val="4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Role                        :</w:t>
            </w:r>
            <w:r>
              <w:rPr>
                <w:rFonts w:ascii="Cambria" w:hAnsi="Cambria"/>
                <w:spacing w:val="4"/>
                <w:sz w:val="24"/>
                <w:szCs w:val="24"/>
              </w:rPr>
              <w:t xml:space="preserve"> Build and Release Engineer</w:t>
            </w:r>
          </w:p>
          <w:p w:rsidR="00D16769" w:rsidRDefault="00735543">
            <w:pPr>
              <w:keepNext/>
              <w:spacing w:after="0"/>
              <w:outlineLvl w:val="1"/>
              <w:rPr>
                <w:rFonts w:ascii="Cambria" w:hAnsi="Cambria"/>
                <w:b/>
                <w:spacing w:val="4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pacing w:val="4"/>
                <w:sz w:val="24"/>
                <w:szCs w:val="24"/>
              </w:rPr>
              <w:t xml:space="preserve">Tools                    : </w:t>
            </w:r>
            <w:r>
              <w:rPr>
                <w:rFonts w:ascii="Cambria" w:hAnsi="Cambria" w:cs="Times New Roman"/>
                <w:spacing w:val="4"/>
                <w:sz w:val="24"/>
                <w:szCs w:val="24"/>
              </w:rPr>
              <w:t xml:space="preserve">Git, Maven, Jenkins, Tomcat, Sonar </w:t>
            </w:r>
            <w:proofErr w:type="spellStart"/>
            <w:r>
              <w:rPr>
                <w:rFonts w:ascii="Cambria" w:hAnsi="Cambria" w:cs="Times New Roman"/>
                <w:spacing w:val="4"/>
                <w:sz w:val="24"/>
                <w:szCs w:val="24"/>
              </w:rPr>
              <w:t>Qube</w:t>
            </w:r>
            <w:proofErr w:type="spellEnd"/>
            <w:r>
              <w:rPr>
                <w:rFonts w:ascii="Cambria" w:hAnsi="Cambria" w:cs="Times New Roman"/>
                <w:spacing w:val="4"/>
                <w:sz w:val="24"/>
                <w:szCs w:val="24"/>
              </w:rPr>
              <w:t xml:space="preserve">, Shell Script.         </w:t>
            </w:r>
          </w:p>
        </w:tc>
      </w:tr>
    </w:tbl>
    <w:p w:rsidR="00D16769" w:rsidRDefault="00D16769">
      <w:pPr>
        <w:spacing w:before="0" w:after="0" w:line="276" w:lineRule="auto"/>
        <w:ind w:right="-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16769" w:rsidRDefault="00735543">
      <w:pPr>
        <w:spacing w:after="0" w:line="360" w:lineRule="auto"/>
        <w:contextualSpacing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Scope:-</w:t>
      </w:r>
    </w:p>
    <w:p w:rsidR="00D16769" w:rsidRDefault="00735543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Creating branches and tags using GIT.</w:t>
      </w:r>
    </w:p>
    <w:p w:rsidR="00D16769" w:rsidRDefault="00735543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Responsible for tagging and maintain code on version control GIT.</w:t>
      </w:r>
    </w:p>
    <w:p w:rsidR="00D16769" w:rsidRDefault="00735543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Monitored daily builds, GIT check-ins and administrated access management </w:t>
      </w:r>
    </w:p>
    <w:p w:rsidR="00D16769" w:rsidRDefault="00735543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Supported product release management and patch set release </w:t>
      </w:r>
    </w:p>
    <w:p w:rsidR="00D16769" w:rsidRDefault="00735543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Responsible for creating Builds and Deployments Planes.</w:t>
      </w:r>
    </w:p>
    <w:p w:rsidR="00D16769" w:rsidRDefault="00735543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Creating War files using Maven. </w:t>
      </w:r>
    </w:p>
    <w:p w:rsidR="00D16769" w:rsidRDefault="00735543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Automate the build Process Using Jenkins jobs.</w:t>
      </w:r>
    </w:p>
    <w:p w:rsidR="00D16769" w:rsidRDefault="00735543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Creating jobs using Jenkins. Manage installations of node, deployment configuration, administration, backup….etc.</w:t>
      </w:r>
    </w:p>
    <w:p w:rsidR="00D16769" w:rsidRDefault="00735543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Making Application, Reports and Script ready for the Release on time. </w:t>
      </w:r>
    </w:p>
    <w:p w:rsidR="00D16769" w:rsidRDefault="00735543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Verify Deployments logs to check for successful deployments.</w:t>
      </w:r>
    </w:p>
    <w:p w:rsidR="00D16769" w:rsidRDefault="00735543">
      <w:pPr>
        <w:pStyle w:val="ListParagraph"/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Debugging Build &amp; Release related issues. </w:t>
      </w:r>
    </w:p>
    <w:p w:rsidR="00D16769" w:rsidRDefault="00735543">
      <w:pPr>
        <w:pStyle w:val="ListParagraph"/>
        <w:numPr>
          <w:ilvl w:val="0"/>
          <w:numId w:val="16"/>
        </w:num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Making build and deployment automation enhancements, fixing bugs.</w:t>
      </w:r>
    </w:p>
    <w:p w:rsidR="00D16769" w:rsidRDefault="00D16769">
      <w:pPr>
        <w:spacing w:before="0" w:after="0" w:line="276" w:lineRule="auto"/>
        <w:jc w:val="both"/>
        <w:rPr>
          <w:rFonts w:ascii="Cambria" w:hAnsi="Cambria" w:cs="Times New Roman"/>
          <w:sz w:val="24"/>
          <w:szCs w:val="24"/>
        </w:rPr>
      </w:pPr>
    </w:p>
    <w:p w:rsidR="00D16769" w:rsidRDefault="00735543">
      <w:pPr>
        <w:shd w:val="clear" w:color="auto" w:fill="FFFFFF"/>
        <w:tabs>
          <w:tab w:val="left" w:pos="8717"/>
        </w:tabs>
        <w:spacing w:before="0" w:after="0" w:line="276" w:lineRule="auto"/>
        <w:rPr>
          <w:rFonts w:ascii="Cambria" w:hAnsi="Cambria" w:cs="Times New Roman"/>
          <w:bCs/>
          <w:sz w:val="24"/>
          <w:szCs w:val="24"/>
          <w:lang w:val="en-US"/>
        </w:rPr>
      </w:pPr>
      <w:r>
        <w:rPr>
          <w:rFonts w:ascii="Cambria" w:hAnsi="Cambria" w:cs="Times New Roman"/>
          <w:bCs/>
          <w:sz w:val="24"/>
          <w:szCs w:val="24"/>
          <w:lang w:val="en-US"/>
        </w:rPr>
        <w:tab/>
      </w:r>
    </w:p>
    <w:p w:rsidR="00D16769" w:rsidRDefault="00D16769">
      <w:pPr>
        <w:widowControl w:val="0"/>
        <w:overflowPunct w:val="0"/>
        <w:autoSpaceDE w:val="0"/>
        <w:autoSpaceDN w:val="0"/>
        <w:adjustRightInd w:val="0"/>
        <w:spacing w:before="0" w:after="0" w:line="276" w:lineRule="auto"/>
        <w:jc w:val="both"/>
        <w:rPr>
          <w:rFonts w:ascii="Cambria" w:hAnsi="Cambria" w:cs="Times New Roman"/>
          <w:sz w:val="24"/>
          <w:szCs w:val="24"/>
        </w:rPr>
      </w:pPr>
    </w:p>
    <w:p w:rsidR="00D16769" w:rsidRDefault="00735543">
      <w:pPr>
        <w:widowControl w:val="0"/>
        <w:overflowPunct w:val="0"/>
        <w:autoSpaceDE w:val="0"/>
        <w:autoSpaceDN w:val="0"/>
        <w:adjustRightInd w:val="0"/>
        <w:spacing w:before="0" w:after="0" w:line="276" w:lineRule="auto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Date:</w:t>
      </w:r>
    </w:p>
    <w:p w:rsidR="00D16769" w:rsidRDefault="00735543">
      <w:pPr>
        <w:widowControl w:val="0"/>
        <w:overflowPunct w:val="0"/>
        <w:autoSpaceDE w:val="0"/>
        <w:autoSpaceDN w:val="0"/>
        <w:adjustRightInd w:val="0"/>
        <w:spacing w:before="0" w:after="0" w:line="276" w:lineRule="auto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Place</w:t>
      </w:r>
    </w:p>
    <w:p w:rsidR="00D16769" w:rsidRDefault="00735543">
      <w:pPr>
        <w:widowControl w:val="0"/>
        <w:overflowPunct w:val="0"/>
        <w:autoSpaceDE w:val="0"/>
        <w:autoSpaceDN w:val="0"/>
        <w:adjustRightInd w:val="0"/>
        <w:spacing w:before="0" w:after="0" w:line="276" w:lineRule="auto"/>
        <w:jc w:val="both"/>
        <w:rPr>
          <w:rFonts w:ascii="Cambria" w:hAnsi="Cambria" w:cs="Times New Roman"/>
          <w:sz w:val="24"/>
          <w:szCs w:val="24"/>
        </w:rPr>
      </w:pPr>
      <w:proofErr w:type="spellStart"/>
      <w:r>
        <w:rPr>
          <w:rFonts w:ascii="Cambria" w:hAnsi="Cambria" w:cs="Times New Roman"/>
          <w:sz w:val="24"/>
          <w:szCs w:val="24"/>
        </w:rPr>
        <w:t>Banglore</w:t>
      </w:r>
      <w:proofErr w:type="spellEnd"/>
      <w:r>
        <w:rPr>
          <w:rFonts w:ascii="Cambria" w:hAnsi="Cambria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</w:t>
      </w:r>
      <w:proofErr w:type="spellStart"/>
      <w:r>
        <w:rPr>
          <w:rFonts w:ascii="Cambria" w:hAnsi="Cambria" w:cs="Times New Roman"/>
          <w:sz w:val="24"/>
          <w:szCs w:val="24"/>
        </w:rPr>
        <w:t>Jayalakshmi</w:t>
      </w:r>
      <w:proofErr w:type="spellEnd"/>
      <w:r>
        <w:rPr>
          <w:rFonts w:ascii="Cambria" w:hAnsi="Cambria" w:cs="Times New Roman"/>
          <w:sz w:val="24"/>
          <w:szCs w:val="24"/>
        </w:rPr>
        <w:t>.</w:t>
      </w:r>
    </w:p>
    <w:tbl>
      <w:tblPr>
        <w:tblW w:w="10890" w:type="dxa"/>
        <w:tblInd w:w="-72" w:type="dxa"/>
        <w:tblBorders>
          <w:top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0"/>
      </w:tblGrid>
      <w:tr w:rsidR="00D16769">
        <w:trPr>
          <w:trHeight w:val="225"/>
        </w:trPr>
        <w:tc>
          <w:tcPr>
            <w:tcW w:w="10890" w:type="dxa"/>
            <w:tcBorders>
              <w:top w:val="nil"/>
            </w:tcBorders>
            <w:shd w:val="clear" w:color="auto" w:fill="auto"/>
          </w:tcPr>
          <w:p w:rsidR="00D16769" w:rsidRDefault="00D16769">
            <w:pPr>
              <w:pStyle w:val="BodyText"/>
              <w:tabs>
                <w:tab w:val="left" w:pos="1035"/>
              </w:tabs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D16769" w:rsidRDefault="00D1676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16769">
      <w:headerReference w:type="default" r:id="rId8"/>
      <w:headerReference w:type="first" r:id="rId9"/>
      <w:pgSz w:w="11906" w:h="16838"/>
      <w:pgMar w:top="720" w:right="720" w:bottom="720" w:left="720" w:header="720" w:footer="720" w:gutter="0"/>
      <w:pgBorders w:offsetFrom="page">
        <w:top w:val="double" w:sz="2" w:space="24" w:color="548DD4"/>
        <w:left w:val="double" w:sz="2" w:space="24" w:color="548DD4"/>
        <w:bottom w:val="double" w:sz="2" w:space="24" w:color="548DD4"/>
        <w:right w:val="double" w:sz="2" w:space="24" w:color="548DD4"/>
      </w:pgBorders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2D0" w:rsidRDefault="004A12D0">
      <w:r>
        <w:separator/>
      </w:r>
    </w:p>
  </w:endnote>
  <w:endnote w:type="continuationSeparator" w:id="0">
    <w:p w:rsidR="004A12D0" w:rsidRDefault="004A1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2D0" w:rsidRDefault="004A12D0">
      <w:pPr>
        <w:spacing w:before="0" w:after="0"/>
      </w:pPr>
      <w:r>
        <w:separator/>
      </w:r>
    </w:p>
  </w:footnote>
  <w:footnote w:type="continuationSeparator" w:id="0">
    <w:p w:rsidR="004A12D0" w:rsidRDefault="004A12D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769" w:rsidRDefault="00735543">
    <w:pPr>
      <w:pStyle w:val="Header"/>
      <w:jc w:val="right"/>
      <w:rPr>
        <w:rFonts w:ascii="Calibri" w:hAnsi="Calibri" w:cs="Calibri"/>
        <w:b/>
        <w:color w:val="FFFFFF"/>
        <w:sz w:val="24"/>
        <w:szCs w:val="24"/>
      </w:rPr>
    </w:pPr>
    <w:r>
      <w:rPr>
        <w:rFonts w:ascii="Calibri" w:hAnsi="Calibri" w:cs="Calibri"/>
        <w:b/>
        <w:color w:val="FFFFFF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769" w:rsidRDefault="00735543">
    <w:pPr>
      <w:pStyle w:val="Header"/>
    </w:pPr>
    <w:r>
      <w:rPr>
        <w:rStyle w:val="Heading2Char"/>
      </w:rPr>
      <w:t>[Type text]</w:t>
    </w:r>
  </w:p>
  <w:p w:rsidR="00D16769" w:rsidRDefault="00D167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58" w:hanging="360"/>
      </w:pPr>
      <w:rPr>
        <w:rFonts w:ascii="Symbol" w:hAnsi="Symbol" w:cs="Symbol" w:hint="default"/>
        <w:color w:val="auto"/>
        <w:sz w:val="18"/>
        <w:szCs w:val="22"/>
      </w:rPr>
    </w:lvl>
    <w:lvl w:ilvl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  <w:color w:val="auto"/>
        <w:sz w:val="18"/>
        <w:szCs w:val="22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ind w:left="758" w:hanging="360"/>
      </w:pPr>
      <w:rPr>
        <w:rFonts w:ascii="Symbol" w:hAnsi="Symbol" w:cs="Symbol" w:hint="default"/>
        <w:color w:val="auto"/>
        <w:sz w:val="18"/>
        <w:szCs w:val="22"/>
      </w:rPr>
    </w:lvl>
    <w:lvl w:ilvl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5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ind w:left="758" w:hanging="360"/>
      </w:pPr>
      <w:rPr>
        <w:rFonts w:ascii="Symbol" w:hAnsi="Symbol" w:cs="Symbol" w:hint="default"/>
        <w:color w:val="auto"/>
        <w:sz w:val="18"/>
        <w:szCs w:val="22"/>
      </w:rPr>
    </w:lvl>
    <w:lvl w:ilvl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7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ind w:left="758" w:hanging="360"/>
      </w:pPr>
      <w:rPr>
        <w:rFonts w:ascii="Symbol" w:hAnsi="Symbol" w:cs="Symbol" w:hint="default"/>
        <w:color w:val="auto"/>
        <w:sz w:val="18"/>
        <w:szCs w:val="22"/>
      </w:rPr>
    </w:lvl>
    <w:lvl w:ilvl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9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C"/>
    <w:multiLevelType w:val="multilevel"/>
    <w:tmpl w:val="0000000C"/>
    <w:lvl w:ilvl="0">
      <w:start w:val="1"/>
      <w:numFmt w:val="bullet"/>
      <w:lvlText w:val=""/>
      <w:lvlJc w:val="left"/>
      <w:pPr>
        <w:ind w:left="758" w:hanging="360"/>
      </w:pPr>
      <w:rPr>
        <w:rFonts w:ascii="Symbol" w:hAnsi="Symbol" w:cs="Symbol" w:hint="default"/>
        <w:color w:val="auto"/>
        <w:sz w:val="18"/>
        <w:szCs w:val="22"/>
      </w:rPr>
    </w:lvl>
    <w:lvl w:ilvl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1" w15:restartNumberingAfterBreak="0">
    <w:nsid w:val="0000000D"/>
    <w:multiLevelType w:val="multilevel"/>
    <w:tmpl w:val="000000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E"/>
    <w:multiLevelType w:val="multilevel"/>
    <w:tmpl w:val="00000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F"/>
    <w:multiLevelType w:val="multilevel"/>
    <w:tmpl w:val="0000000F"/>
    <w:lvl w:ilvl="0">
      <w:start w:val="1"/>
      <w:numFmt w:val="bullet"/>
      <w:lvlText w:val=""/>
      <w:lvlJc w:val="left"/>
      <w:pPr>
        <w:ind w:left="758" w:hanging="360"/>
      </w:pPr>
      <w:rPr>
        <w:rFonts w:ascii="Symbol" w:hAnsi="Symbol" w:cs="Symbol" w:hint="default"/>
        <w:color w:val="auto"/>
        <w:sz w:val="18"/>
        <w:szCs w:val="22"/>
      </w:rPr>
    </w:lvl>
    <w:lvl w:ilvl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4" w15:restartNumberingAfterBreak="0">
    <w:nsid w:val="00000010"/>
    <w:multiLevelType w:val="multilevel"/>
    <w:tmpl w:val="0000001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18"/>
        <w:szCs w:val="22"/>
        <w:shd w:val="clear" w:color="auto" w:fill="FFFFFF"/>
        <w:lang w:val="en-IN" w:eastAsia="en-I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ind w:left="758" w:hanging="360"/>
      </w:pPr>
      <w:rPr>
        <w:rFonts w:ascii="Symbol" w:hAnsi="Symbol" w:cs="Symbol" w:hint="default"/>
        <w:color w:val="auto"/>
        <w:sz w:val="18"/>
        <w:szCs w:val="22"/>
      </w:rPr>
    </w:lvl>
    <w:lvl w:ilvl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11"/>
  </w:num>
  <w:num w:numId="5">
    <w:abstractNumId w:val="1"/>
  </w:num>
  <w:num w:numId="6">
    <w:abstractNumId w:val="15"/>
  </w:num>
  <w:num w:numId="7">
    <w:abstractNumId w:val="4"/>
  </w:num>
  <w:num w:numId="8">
    <w:abstractNumId w:val="9"/>
  </w:num>
  <w:num w:numId="9">
    <w:abstractNumId w:val="2"/>
  </w:num>
  <w:num w:numId="10">
    <w:abstractNumId w:val="10"/>
  </w:num>
  <w:num w:numId="11">
    <w:abstractNumId w:val="12"/>
  </w:num>
  <w:num w:numId="12">
    <w:abstractNumId w:val="13"/>
  </w:num>
  <w:num w:numId="13">
    <w:abstractNumId w:val="6"/>
  </w:num>
  <w:num w:numId="14">
    <w:abstractNumId w:val="0"/>
  </w:num>
  <w:num w:numId="15">
    <w:abstractNumId w:val="8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drawingGridHorizontalSpacing w:val="9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769"/>
    <w:rsid w:val="00287397"/>
    <w:rsid w:val="002F37C4"/>
    <w:rsid w:val="004A12D0"/>
    <w:rsid w:val="00595E34"/>
    <w:rsid w:val="00735543"/>
    <w:rsid w:val="00855633"/>
    <w:rsid w:val="00A10860"/>
    <w:rsid w:val="00D16769"/>
    <w:rsid w:val="00DF5597"/>
    <w:rsid w:val="55006D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40800"/>
  <w15:docId w15:val="{75C73139-16FB-4F67-9D7A-72210541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uiPriority="9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40" w:after="40"/>
    </w:pPr>
    <w:rPr>
      <w:rFonts w:ascii="Arial" w:eastAsia="Times New Roman" w:hAnsi="Arial" w:cs="Arial"/>
      <w:sz w:val="18"/>
      <w:szCs w:val="18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SimSun" w:hAnsi="Cambria" w:cs="SimSu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before="0" w:after="0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rFonts w:cs="Times New Roman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cs="Times New Roman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" w:eastAsia="Times New Roman" w:hAnsi="Calibri" w:cs="Times New Roman"/>
      <w:sz w:val="24"/>
      <w:szCs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eastAsia="Times New Roman" w:hAnsi="Arial" w:cs="Times New Roman"/>
      <w:sz w:val="18"/>
      <w:szCs w:val="18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eastAsia="Times New Roman" w:hAnsi="Arial" w:cs="Times New Roman"/>
      <w:sz w:val="18"/>
      <w:szCs w:val="18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pPr>
      <w:spacing w:before="0" w:after="0"/>
      <w:ind w:left="720"/>
      <w:jc w:val="both"/>
    </w:pPr>
    <w:rPr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eastAsia="Times New Roman" w:hAnsi="Arial" w:cs="Times New Roman"/>
      <w:sz w:val="18"/>
      <w:szCs w:val="18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  <w:lang w:val="en-GB"/>
    </w:rPr>
  </w:style>
  <w:style w:type="paragraph" w:styleId="NoSpacing">
    <w:name w:val="No Spacing"/>
    <w:link w:val="NoSpacingChar"/>
    <w:uiPriority w:val="1"/>
    <w:qFormat/>
    <w:rPr>
      <w:rFonts w:eastAsia="SimSu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="SimSun"/>
    </w:rPr>
  </w:style>
  <w:style w:type="paragraph" w:customStyle="1" w:styleId="Header2companyname">
    <w:name w:val="Header 2 (company name"/>
    <w:pPr>
      <w:tabs>
        <w:tab w:val="right" w:leader="dot" w:pos="8208"/>
      </w:tabs>
      <w:spacing w:before="60" w:after="60" w:line="260" w:lineRule="atLeast"/>
    </w:pPr>
    <w:rPr>
      <w:rFonts w:ascii="Arial" w:eastAsia="Arial" w:hAnsi="Arial" w:cs="Arial"/>
      <w:b/>
      <w:bCs/>
      <w:color w:val="000000"/>
      <w:kern w:val="20"/>
      <w:u w:color="000000"/>
    </w:rPr>
  </w:style>
  <w:style w:type="paragraph" w:customStyle="1" w:styleId="Text">
    <w:name w:val="Text"/>
    <w:pPr>
      <w:tabs>
        <w:tab w:val="right" w:leader="dot" w:pos="8208"/>
      </w:tabs>
      <w:spacing w:before="60" w:after="60"/>
    </w:pPr>
    <w:rPr>
      <w:rFonts w:ascii="Arial" w:eastAsia="Arial" w:hAnsi="Arial" w:cs="Arial"/>
      <w:color w:val="000000"/>
      <w:kern w:val="20"/>
      <w:u w:color="000000"/>
    </w:rPr>
  </w:style>
  <w:style w:type="character" w:customStyle="1" w:styleId="apple-converted-space">
    <w:name w:val="apple-converted-space"/>
    <w:basedOn w:val="DefaultParagraphFont"/>
  </w:style>
  <w:style w:type="character" w:customStyle="1" w:styleId="ListParagraphChar">
    <w:name w:val="List Paragraph Char"/>
    <w:link w:val="ListParagraph"/>
    <w:uiPriority w:val="34"/>
    <w:rPr>
      <w:rFonts w:ascii="Arial" w:eastAsia="Times New Roman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Arial" w:eastAsia="Times New Roman" w:hAnsi="Arial" w:cs="Arial"/>
      <w:sz w:val="20"/>
      <w:szCs w:val="20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rFonts w:ascii="Arial" w:eastAsia="Times New Roman" w:hAnsi="Arial" w:cs="Arial"/>
      <w:b/>
      <w:bCs/>
      <w:sz w:val="20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bCs/>
      <w:color w:val="365F91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ACAA64-B2E1-45CC-A7BC-FE7825A81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4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SHASHANKA</dc:creator>
  <cp:lastModifiedBy>LENOVO</cp:lastModifiedBy>
  <cp:revision>3</cp:revision>
  <dcterms:created xsi:type="dcterms:W3CDTF">2022-11-15T07:35:00Z</dcterms:created>
  <dcterms:modified xsi:type="dcterms:W3CDTF">2022-11-18T05:24:00Z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bfe58e5752b54962a0f99b0d924bcfdf</vt:lpwstr>
  </property>
  <property fmtid="{D5CDD505-2E9C-101B-9397-08002B2CF9AE}" pid="3" name="KSOProductBuildVer">
    <vt:lpwstr>1033-11.2.0.11306</vt:lpwstr>
  </property>
</Properties>
</file>